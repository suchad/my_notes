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B4FFFEF" w14:textId="13486D51" w:rsidR="00637D39" w:rsidRDefault="00AC253D" w:rsidP="007E57ED">
      <w:pPr>
        <w:tabs>
          <w:tab w:val="left" w:pos="9696"/>
        </w:tabs>
        <w:spacing w:before="48"/>
        <w:ind w:left="-360"/>
        <w:rPr>
          <w:rFonts w:asciiTheme="minorHAnsi" w:eastAsia="Tahoma" w:hAnsiTheme="minorHAnsi" w:cstheme="minorHAnsi"/>
          <w:color w:val="F2F2F2" w:themeColor="background1" w:themeShade="F2"/>
          <w:w w:val="99"/>
          <w:sz w:val="36"/>
          <w:szCs w:val="36"/>
        </w:rPr>
      </w:pPr>
      <w:r w:rsidRPr="0034135A">
        <w:rPr>
          <w:rFonts w:asciiTheme="minorHAnsi" w:eastAsia="Tahoma" w:hAnsiTheme="minorHAnsi" w:cstheme="minorHAnsi"/>
          <w:noProof/>
          <w:color w:val="F2F2F2" w:themeColor="background1" w:themeShade="F2"/>
          <w:w w:val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5E271E1F" wp14:editId="132F10CC">
                <wp:simplePos x="0" y="0"/>
                <wp:positionH relativeFrom="column">
                  <wp:posOffset>-1618635</wp:posOffset>
                </wp:positionH>
                <wp:positionV relativeFrom="paragraph">
                  <wp:posOffset>-323031</wp:posOffset>
                </wp:positionV>
                <wp:extent cx="10319385" cy="1290484"/>
                <wp:effectExtent l="0" t="0" r="5715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385" cy="129048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1AA34" w14:textId="6D5A5EFD" w:rsidR="0063334F" w:rsidRDefault="0063334F" w:rsidP="00637D39"/>
                          <w:p w14:paraId="42A2F982" w14:textId="77777777" w:rsidR="008A173E" w:rsidRDefault="008A173E" w:rsidP="00637D39"/>
                          <w:p w14:paraId="2C1E49C0" w14:textId="4EAF0869" w:rsidR="0091345C" w:rsidRDefault="004A0BB9" w:rsidP="00637D39">
                            <w: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71E1F" id="Rectangle 8" o:spid="_x0000_s1026" style="position:absolute;left:0;text-align:left;margin-left:-127.45pt;margin-top:-25.45pt;width:812.55pt;height:101.6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" fillcolor="#1f497d [3215]" stroked="f" strokeweight="2pt">
                <v:textbox>
                  <w:txbxContent>
                    <w:p w14:paraId="41A1AA34" w14:textId="6D5A5EFD" w:rsidR="0063334F" w:rsidRDefault="0063334F" w:rsidP="00637D39"/>
                    <w:p w14:paraId="42A2F982" w14:textId="77777777" w:rsidR="008A173E" w:rsidRDefault="008A173E" w:rsidP="00637D39"/>
                    <w:p w14:paraId="2C1E49C0" w14:textId="4EAF0869" w:rsidR="0091345C" w:rsidRDefault="004A0BB9" w:rsidP="00637D39">
                      <w:r>
                        <w:t xml:space="preserve">,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Tahoma" w:hAnsiTheme="minorHAnsi" w:cstheme="minorHAnsi"/>
          <w:color w:val="F2F2F2" w:themeColor="background1" w:themeShade="F2"/>
          <w:w w:val="99"/>
          <w:sz w:val="36"/>
          <w:szCs w:val="36"/>
        </w:rPr>
        <w:t>Sumit Chadha</w:t>
      </w:r>
    </w:p>
    <w:p w14:paraId="4D298129" w14:textId="0ACD51B7" w:rsidR="005776FD" w:rsidRPr="00D15B0E" w:rsidRDefault="005776FD" w:rsidP="007E57ED">
      <w:pPr>
        <w:tabs>
          <w:tab w:val="left" w:pos="9696"/>
        </w:tabs>
        <w:spacing w:before="48"/>
        <w:ind w:left="-360"/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</w:pPr>
      <w:r w:rsidRPr="00D15B0E"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  <w:t>Manager – Data Engineering (UHG-Op</w:t>
      </w:r>
      <w:r w:rsidR="00D15B0E" w:rsidRPr="00D15B0E"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  <w:t>t</w:t>
      </w:r>
      <w:r w:rsidRPr="00D15B0E"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  <w:t>um)</w:t>
      </w:r>
    </w:p>
    <w:p w14:paraId="5654A1DC" w14:textId="19BF48C7" w:rsidR="0091345C" w:rsidRPr="00D15B0E" w:rsidRDefault="003F03DD" w:rsidP="007E57ED">
      <w:pPr>
        <w:spacing w:line="220" w:lineRule="exact"/>
        <w:ind w:left="90" w:hanging="450"/>
        <w:rPr>
          <w:rFonts w:asciiTheme="minorHAnsi" w:eastAsia="Tahoma" w:hAnsiTheme="minorHAnsi" w:cstheme="minorHAnsi"/>
          <w:sz w:val="23"/>
          <w:szCs w:val="23"/>
        </w:rPr>
      </w:pPr>
      <w:r w:rsidRPr="00D15B0E"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  <w:t xml:space="preserve">E-Mail: </w:t>
      </w:r>
      <w:hyperlink r:id="rId7" w:history="1">
        <w:r w:rsidR="00AC253D">
          <w:rPr>
            <w:rFonts w:asciiTheme="minorHAnsi" w:eastAsia="Tahoma" w:hAnsiTheme="minorHAnsi" w:cstheme="minorHAnsi"/>
            <w:color w:val="F2F2F2" w:themeColor="background1" w:themeShade="F2"/>
            <w:sz w:val="23"/>
            <w:szCs w:val="23"/>
          </w:rPr>
          <w:t>sumitchadha89</w:t>
        </w:r>
        <w:r w:rsidR="00637D39" w:rsidRPr="00D15B0E">
          <w:rPr>
            <w:rFonts w:asciiTheme="minorHAnsi" w:eastAsia="Tahoma" w:hAnsiTheme="minorHAnsi" w:cstheme="minorHAnsi"/>
            <w:color w:val="F2F2F2" w:themeColor="background1" w:themeShade="F2"/>
            <w:sz w:val="23"/>
            <w:szCs w:val="23"/>
          </w:rPr>
          <w:t>@gmail.com</w:t>
        </w:r>
      </w:hyperlink>
    </w:p>
    <w:p w14:paraId="1E014119" w14:textId="0FF05C6C" w:rsidR="0091345C" w:rsidRPr="00D15B0E" w:rsidRDefault="00637D39" w:rsidP="007E57ED">
      <w:pPr>
        <w:spacing w:line="220" w:lineRule="exact"/>
        <w:ind w:hanging="360"/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</w:pPr>
      <w:r w:rsidRPr="00D15B0E"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  <w:t>Phone: +91-</w:t>
      </w:r>
      <w:r w:rsidR="00AC253D">
        <w:rPr>
          <w:rFonts w:asciiTheme="minorHAnsi" w:eastAsia="Tahoma" w:hAnsiTheme="minorHAnsi" w:cstheme="minorHAnsi"/>
          <w:color w:val="F2F2F2" w:themeColor="background1" w:themeShade="F2"/>
          <w:w w:val="99"/>
          <w:sz w:val="23"/>
          <w:szCs w:val="23"/>
        </w:rPr>
        <w:t>9552711500</w:t>
      </w:r>
    </w:p>
    <w:p w14:paraId="661A2BFD" w14:textId="38B667FA" w:rsidR="008B48A4" w:rsidRPr="00602D07" w:rsidRDefault="008B48A4" w:rsidP="007E57ED">
      <w:pPr>
        <w:spacing w:line="220" w:lineRule="exact"/>
        <w:ind w:hanging="360"/>
        <w:rPr>
          <w:rFonts w:asciiTheme="minorHAnsi" w:eastAsia="Tahoma" w:hAnsiTheme="minorHAnsi" w:cstheme="minorHAnsi"/>
          <w:color w:val="F2F2F2" w:themeColor="background1" w:themeShade="F2"/>
          <w:w w:val="99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12A3689F" wp14:editId="015649AF">
                <wp:simplePos x="0" y="0"/>
                <wp:positionH relativeFrom="column">
                  <wp:posOffset>-335527</wp:posOffset>
                </wp:positionH>
                <wp:positionV relativeFrom="paragraph">
                  <wp:posOffset>169893</wp:posOffset>
                </wp:positionV>
                <wp:extent cx="2625213" cy="9189720"/>
                <wp:effectExtent l="0" t="0" r="381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213" cy="918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14375" w14:textId="77777777" w:rsidR="00760D5E" w:rsidRPr="00760D5E" w:rsidRDefault="00760D5E" w:rsidP="00760D5E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E19BACE" w14:textId="0397472A" w:rsidR="003A04C1" w:rsidRDefault="003A04C1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D91BBCC" w14:textId="3ADE5B06" w:rsidR="005A780E" w:rsidRDefault="005A780E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7F56CDD1" w14:textId="4022C68F" w:rsidR="005A780E" w:rsidRDefault="005A780E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11282AB4" w14:textId="4CFAEB32" w:rsidR="005A780E" w:rsidRDefault="005A780E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11DB2A8" w14:textId="7B5BBA88" w:rsidR="005A780E" w:rsidRDefault="005A780E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90FFC01" w14:textId="45436AEF" w:rsidR="005A780E" w:rsidRDefault="005A780E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466A31FC" w14:textId="730C5E3F" w:rsidR="005A780E" w:rsidRDefault="005A780E" w:rsidP="00A22E46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4A6A1C7" w14:textId="77777777" w:rsidR="009C0588" w:rsidRDefault="009C0588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12EF7E0B" w14:textId="77777777" w:rsidR="009C0588" w:rsidRDefault="009C0588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614B0994" w14:textId="0798FB5B" w:rsidR="007B3349" w:rsidRPr="00E54D24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</w:pP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>1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>2.5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 years of track record of success in designing and development of enterprise level IT applications with passion for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resolving business problems using technical innovation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>while envisioning the bigger picture.</w:t>
                            </w:r>
                          </w:p>
                          <w:p w14:paraId="100A9F15" w14:textId="77777777" w:rsidR="007B3349" w:rsidRPr="007B3349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16BB6FE6" w14:textId="29BB6421" w:rsidR="007B3349" w:rsidRPr="00E54D24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</w:pP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>Responsible for successful end to end implementation of complex enterprise level IT platform implementations</w:t>
                            </w:r>
                            <w:r w:rsidR="00E25109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 via Frameworks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>.</w:t>
                            </w:r>
                          </w:p>
                          <w:p w14:paraId="371D56A2" w14:textId="77777777" w:rsidR="007B3349" w:rsidRPr="007B3349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2FC08B12" w14:textId="64881C97" w:rsidR="007B3349" w:rsidRPr="007B3349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</w:pP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Good experience 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on fronts of Data Engineering and Software Engineering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in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modernizing Legacy systems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using new generation technologies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like Kafka, Java Microservices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, Spark, Databricks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on Cloud Platform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. </w:t>
                            </w:r>
                          </w:p>
                          <w:p w14:paraId="5D96E8E4" w14:textId="77777777" w:rsidR="007B3349" w:rsidRPr="00E54D24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08A3F414" w14:textId="0285AEFE" w:rsidR="007B3349" w:rsidRPr="007B3349" w:rsidRDefault="007B3349" w:rsidP="007B3349">
                            <w:pPr>
                              <w:spacing w:before="25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Responsible for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Agile Project Management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and having E2E Engineering responsibilities for multiple Scrum and Kanban teams.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Led and implemented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IN"/>
                              </w:rPr>
                              <w:t xml:space="preserve">complex projects with </w:t>
                            </w:r>
                            <w:r w:rsidRPr="007B33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globally distributed teams </w:t>
                            </w:r>
                          </w:p>
                          <w:p w14:paraId="0DB154AA" w14:textId="4FDCB650" w:rsidR="00AE5ECF" w:rsidRPr="009C23AA" w:rsidRDefault="00AE5ECF" w:rsidP="007B3349">
                            <w:pPr>
                              <w:spacing w:before="25"/>
                              <w:rPr>
                                <w:rFonts w:ascii="Adobe Devanagari" w:hAnsi="Adobe Devanagari" w:cs="Adobe Devanaga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3689F" id="Rectangle 11" o:spid="_x0000_s1027" style="position:absolute;margin-left:-26.4pt;margin-top:13.4pt;width:206.7pt;height:723.6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" fillcolor="#d8d8d8 [2732]" stroked="f" strokeweight="2pt">
                <v:textbox>
                  <w:txbxContent>
                    <w:p w14:paraId="75C14375" w14:textId="77777777" w:rsidR="00760D5E" w:rsidRPr="00760D5E" w:rsidRDefault="00760D5E" w:rsidP="00760D5E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E19BACE" w14:textId="0397472A" w:rsidR="003A04C1" w:rsidRDefault="003A04C1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D91BBCC" w14:textId="3ADE5B06" w:rsidR="005A780E" w:rsidRDefault="005A780E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7F56CDD1" w14:textId="4022C68F" w:rsidR="005A780E" w:rsidRDefault="005A780E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11282AB4" w14:textId="4CFAEB32" w:rsidR="005A780E" w:rsidRDefault="005A780E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11DB2A8" w14:textId="7B5BBA88" w:rsidR="005A780E" w:rsidRDefault="005A780E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90FFC01" w14:textId="45436AEF" w:rsidR="005A780E" w:rsidRDefault="005A780E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466A31FC" w14:textId="730C5E3F" w:rsidR="005A780E" w:rsidRDefault="005A780E" w:rsidP="00A22E46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4A6A1C7" w14:textId="77777777" w:rsidR="009C0588" w:rsidRDefault="009C0588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IN"/>
                        </w:rPr>
                      </w:pPr>
                    </w:p>
                    <w:p w14:paraId="12EF7E0B" w14:textId="77777777" w:rsidR="009C0588" w:rsidRDefault="009C0588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IN"/>
                        </w:rPr>
                      </w:pPr>
                    </w:p>
                    <w:p w14:paraId="614B0994" w14:textId="0798FB5B" w:rsidR="007B3349" w:rsidRPr="00E54D24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</w:pP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>1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>2.5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 years of track record of success in designing and development of enterprise level IT applications with passion for 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resolving business problems using technical innovation 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>while envisioning the bigger picture.</w:t>
                      </w:r>
                    </w:p>
                    <w:p w14:paraId="100A9F15" w14:textId="77777777" w:rsidR="007B3349" w:rsidRPr="007B3349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</w:pPr>
                    </w:p>
                    <w:p w14:paraId="16BB6FE6" w14:textId="29BB6421" w:rsidR="007B3349" w:rsidRPr="00E54D24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</w:pP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>Responsible for successful end to end implementation of complex enterprise level IT platform implementations</w:t>
                      </w:r>
                      <w:r w:rsidR="00E25109" w:rsidRPr="00E54D24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 via Frameworks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>.</w:t>
                      </w:r>
                    </w:p>
                    <w:p w14:paraId="371D56A2" w14:textId="77777777" w:rsidR="007B3349" w:rsidRPr="007B3349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</w:pPr>
                    </w:p>
                    <w:p w14:paraId="2FC08B12" w14:textId="64881C97" w:rsidR="007B3349" w:rsidRPr="007B3349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</w:pP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Good experience 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on fronts of Data Engineering and Software Engineering 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in 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modernizing Legacy systems 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using new generation technologies 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>like Kafka, Java Microservices</w:t>
                      </w:r>
                      <w:r w:rsidRPr="00E54D2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>, Spark, Databricks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 on Cloud Platform</w:t>
                      </w:r>
                      <w:r w:rsidRPr="00E54D2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>s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. </w:t>
                      </w:r>
                    </w:p>
                    <w:p w14:paraId="5D96E8E4" w14:textId="77777777" w:rsidR="007B3349" w:rsidRPr="00E54D24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</w:pPr>
                    </w:p>
                    <w:p w14:paraId="08A3F414" w14:textId="0285AEFE" w:rsidR="007B3349" w:rsidRPr="007B3349" w:rsidRDefault="007B3349" w:rsidP="007B3349">
                      <w:pPr>
                        <w:spacing w:before="25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IN"/>
                        </w:rPr>
                      </w:pP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Responsible for 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Agile Project Management 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and having E2E Engineering responsibilities for multiple Scrum and Kanban teams. 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Led and implemented </w:t>
                      </w:r>
                      <w:r w:rsidRPr="007B3349">
                        <w:rPr>
                          <w:rFonts w:asciiTheme="minorHAnsi" w:hAnsiTheme="minorHAnsi" w:cstheme="minorHAnsi"/>
                          <w:color w:val="000000" w:themeColor="text1"/>
                          <w:lang w:val="en-IN"/>
                        </w:rPr>
                        <w:t xml:space="preserve">complex projects with </w:t>
                      </w:r>
                      <w:r w:rsidRPr="007B334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globally distributed teams </w:t>
                      </w:r>
                    </w:p>
                    <w:p w14:paraId="0DB154AA" w14:textId="4FDCB650" w:rsidR="00AE5ECF" w:rsidRPr="009C23AA" w:rsidRDefault="00AE5ECF" w:rsidP="007B3349">
                      <w:pPr>
                        <w:spacing w:before="25"/>
                        <w:rPr>
                          <w:rFonts w:ascii="Adobe Devanagari" w:hAnsi="Adobe Devanagari" w:cs="Adobe Devanaga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3604B0" w14:textId="77777777" w:rsidR="008B48A4" w:rsidRDefault="008B48A4" w:rsidP="00602D07">
      <w:pPr>
        <w:rPr>
          <w:rFonts w:asciiTheme="minorHAnsi" w:hAnsiTheme="minorHAnsi" w:cstheme="minorHAnsi"/>
        </w:rPr>
      </w:pPr>
    </w:p>
    <w:p w14:paraId="4F4B73FB" w14:textId="10CFFD53" w:rsidR="008B48A4" w:rsidRPr="00512A3D" w:rsidRDefault="008B48A4" w:rsidP="00602D07">
      <w:pPr>
        <w:rPr>
          <w:rFonts w:asciiTheme="minorHAnsi" w:hAnsiTheme="minorHAnsi" w:cstheme="minorHAnsi"/>
        </w:rPr>
        <w:sectPr w:rsidR="008B48A4" w:rsidRPr="00512A3D" w:rsidSect="00637D39">
          <w:headerReference w:type="even" r:id="rId8"/>
          <w:headerReference w:type="default" r:id="rId9"/>
          <w:headerReference w:type="first" r:id="rId10"/>
          <w:pgSz w:w="12240" w:h="15840"/>
          <w:pgMar w:top="0" w:right="560" w:bottom="280" w:left="540" w:header="720" w:footer="720" w:gutter="0"/>
          <w:cols w:space="720"/>
        </w:sectPr>
      </w:pPr>
    </w:p>
    <w:p w14:paraId="6153561C" w14:textId="3C2F4D5D" w:rsidR="00C01A2D" w:rsidRPr="00693B13" w:rsidRDefault="00AE5ECF" w:rsidP="008B48A4">
      <w:pPr>
        <w:ind w:hanging="360"/>
        <w:rPr>
          <w:rFonts w:ascii="Tahoma" w:eastAsia="Tahoma" w:hAnsi="Tahoma" w:cs="Tahoma"/>
          <w:color w:val="365F91"/>
          <w:sz w:val="26"/>
          <w:szCs w:val="26"/>
        </w:rPr>
      </w:pPr>
      <w:r w:rsidRPr="00693B13">
        <w:rPr>
          <w:rFonts w:ascii="Tahoma" w:eastAsia="Tahoma" w:hAnsi="Tahoma" w:cs="Tahoma"/>
          <w:color w:val="365F91"/>
          <w:sz w:val="26"/>
          <w:szCs w:val="26"/>
        </w:rPr>
        <w:t xml:space="preserve">Technical </w:t>
      </w:r>
      <w:r w:rsidR="007E57ED" w:rsidRPr="00693B13">
        <w:rPr>
          <w:rFonts w:ascii="Tahoma" w:eastAsia="Tahoma" w:hAnsi="Tahoma" w:cs="Tahoma"/>
          <w:color w:val="365F91"/>
          <w:sz w:val="26"/>
          <w:szCs w:val="26"/>
        </w:rPr>
        <w:t>S</w:t>
      </w:r>
      <w:r w:rsidRPr="00693B13">
        <w:rPr>
          <w:rFonts w:ascii="Tahoma" w:eastAsia="Tahoma" w:hAnsi="Tahoma" w:cs="Tahoma"/>
          <w:color w:val="365F91"/>
          <w:sz w:val="26"/>
          <w:szCs w:val="26"/>
        </w:rPr>
        <w:t>kills</w:t>
      </w:r>
    </w:p>
    <w:tbl>
      <w:tblPr>
        <w:tblStyle w:val="PlainTable2"/>
        <w:tblpPr w:leftFromText="180" w:rightFromText="180" w:vertAnchor="text" w:horzAnchor="page" w:tblpX="1" w:tblpY="189"/>
        <w:tblW w:w="3930" w:type="dxa"/>
        <w:tblBorders>
          <w:top w:val="single" w:sz="12" w:space="0" w:color="4F81BD" w:themeColor="accent1"/>
          <w:bottom w:val="single" w:sz="12" w:space="0" w:color="4F81BD" w:themeColor="accent1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</w:tblGrid>
      <w:tr w:rsidR="005A780E" w:rsidRPr="00FD7E04" w14:paraId="56D13D06" w14:textId="77777777" w:rsidTr="00050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bottom w:val="none" w:sz="0" w:space="0" w:color="auto"/>
            </w:tcBorders>
          </w:tcPr>
          <w:p w14:paraId="283A11FF" w14:textId="4F5997F2" w:rsidR="005A780E" w:rsidRPr="0001275B" w:rsidRDefault="005A780E" w:rsidP="005A780E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Techn</w:t>
            </w:r>
            <w:r w:rsidR="00140440"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ology</w:t>
            </w:r>
            <w:r w:rsidR="00A271FB"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 xml:space="preserve"> Leadership</w:t>
            </w: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 xml:space="preserve"> </w:t>
            </w:r>
            <w:r w:rsidR="00422FE9"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– Data Engineering</w:t>
            </w:r>
          </w:p>
        </w:tc>
      </w:tr>
      <w:tr w:rsidR="005A780E" w:rsidRPr="00FD7E04" w14:paraId="24E06852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none" w:sz="0" w:space="0" w:color="auto"/>
              <w:bottom w:val="none" w:sz="0" w:space="0" w:color="auto"/>
            </w:tcBorders>
          </w:tcPr>
          <w:p w14:paraId="341F03C5" w14:textId="6D48DD5A" w:rsidR="005A780E" w:rsidRPr="0001275B" w:rsidRDefault="005A780E" w:rsidP="005A780E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Big Data Analytics and BI (Spark</w:t>
            </w:r>
            <w:r w:rsidR="0074217B"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 xml:space="preserve">, </w:t>
            </w:r>
            <w:r w:rsidR="003B2790"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Scala</w:t>
            </w:r>
            <w:r w:rsidR="007725D0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, Sqoop, Tableau</w:t>
            </w:r>
            <w:r w:rsidR="003B2790"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)</w:t>
            </w:r>
          </w:p>
        </w:tc>
      </w:tr>
      <w:tr w:rsidR="005A780E" w:rsidRPr="00FD7E04" w14:paraId="655E8915" w14:textId="77777777" w:rsidTr="00050B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500EDDC4" w14:textId="1AE1DD6A" w:rsidR="005A780E" w:rsidRPr="0001275B" w:rsidRDefault="007725D0" w:rsidP="005A780E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7725D0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  <w:lang w:val="en-IN"/>
              </w:rPr>
              <w:t>Technology Transformation (Java, Microservices, Cloud, Spring, Kafka</w:t>
            </w:r>
            <w: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  <w:lang w:val="en-IN"/>
              </w:rPr>
              <w:t>, APIs</w:t>
            </w:r>
            <w: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)</w:t>
            </w:r>
          </w:p>
        </w:tc>
      </w:tr>
      <w:tr w:rsidR="007725D0" w:rsidRPr="00FD7E04" w14:paraId="6E1AA83B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none" w:sz="0" w:space="0" w:color="auto"/>
              <w:bottom w:val="none" w:sz="0" w:space="0" w:color="auto"/>
            </w:tcBorders>
          </w:tcPr>
          <w:p w14:paraId="76BDE582" w14:textId="4106EA8E" w:rsidR="007725D0" w:rsidRPr="007725D0" w:rsidRDefault="007725D0" w:rsidP="007725D0">
            <w:pPr>
              <w:rPr>
                <w:rFonts w:ascii="Adobe Devanagari" w:hAnsi="Adobe Devanagari" w:cs="Adobe Devanagari"/>
                <w:b w:val="0"/>
                <w:bCs w:val="0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ETL/ELT (DataStage, Informatica, Databricks, Azure Data Factory, Synapse)</w:t>
            </w:r>
          </w:p>
        </w:tc>
      </w:tr>
      <w:tr w:rsidR="007725D0" w:rsidRPr="00FD7E04" w14:paraId="26C0DB50" w14:textId="77777777" w:rsidTr="00050B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0FB4D0F4" w14:textId="369E67E4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Cloud Transformation (Azure, GCP)</w:t>
            </w:r>
          </w:p>
        </w:tc>
      </w:tr>
      <w:tr w:rsidR="007725D0" w:rsidRPr="00FD7E04" w14:paraId="529EF3EE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none" w:sz="0" w:space="0" w:color="auto"/>
              <w:bottom w:val="none" w:sz="0" w:space="0" w:color="auto"/>
            </w:tcBorders>
          </w:tcPr>
          <w:p w14:paraId="4FAA4828" w14:textId="3B746F21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SQL, PL/SQL, Shell Scripting</w:t>
            </w:r>
          </w:p>
        </w:tc>
      </w:tr>
      <w:tr w:rsidR="007725D0" w:rsidRPr="00FD7E04" w14:paraId="382A509D" w14:textId="77777777" w:rsidTr="00050B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3700E3A7" w14:textId="3176746C" w:rsidR="007725D0" w:rsidRPr="007725D0" w:rsidRDefault="007725D0" w:rsidP="007725D0">
            <w:pPr>
              <w:rPr>
                <w:rFonts w:ascii="Adobe Devanagari" w:hAnsi="Adobe Devanagari" w:cs="Adobe Devanagari"/>
                <w:b w:val="0"/>
                <w:bCs w:val="0"/>
                <w:color w:val="244061" w:themeColor="accent1" w:themeShade="80"/>
                <w:sz w:val="21"/>
                <w:szCs w:val="21"/>
              </w:rPr>
            </w:pPr>
            <w: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 xml:space="preserve">Monitoring Tools - </w:t>
            </w: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Prometheus, Grafana</w:t>
            </w:r>
          </w:p>
        </w:tc>
      </w:tr>
      <w:tr w:rsidR="007725D0" w:rsidRPr="00FD7E04" w14:paraId="61A1ACB1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05DF4689" w14:textId="7148D638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CDC Tools -Qlik Replicate (</w:t>
            </w:r>
            <w:proofErr w:type="spellStart"/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Attunity</w:t>
            </w:r>
            <w:proofErr w:type="spellEnd"/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)</w:t>
            </w:r>
          </w:p>
        </w:tc>
      </w:tr>
      <w:tr w:rsidR="007725D0" w:rsidRPr="00FD7E04" w14:paraId="645E2E00" w14:textId="77777777" w:rsidTr="00050B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4A6373CC" w14:textId="15FA37D1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Solution Architecture &amp; System Design</w:t>
            </w:r>
            <w:r w:rsidRPr="007725D0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  <w:lang w:val="en-IN"/>
              </w:rPr>
              <w:t xml:space="preserve">  </w:t>
            </w:r>
          </w:p>
        </w:tc>
      </w:tr>
      <w:tr w:rsidR="007725D0" w:rsidRPr="00FD7E04" w14:paraId="038DA7E3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0C17AE7D" w14:textId="3B21E3C0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Enterprise Datawarehouse &amp; Data Lake</w:t>
            </w:r>
          </w:p>
        </w:tc>
      </w:tr>
      <w:tr w:rsidR="007725D0" w:rsidRPr="00FD7E04" w14:paraId="6353C7A7" w14:textId="77777777" w:rsidTr="00050B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1FC85439" w14:textId="77777777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Risk/Stakeholder Management</w:t>
            </w:r>
          </w:p>
        </w:tc>
      </w:tr>
      <w:tr w:rsidR="007725D0" w:rsidRPr="00FD7E04" w14:paraId="6719E8CB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201F2D4F" w14:textId="5509C6D2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DevOps and CI CD – GitHub, Jenkins, Docker</w:t>
            </w:r>
          </w:p>
        </w:tc>
      </w:tr>
      <w:tr w:rsidR="007725D0" w:rsidRPr="00FD7E04" w14:paraId="78462C3C" w14:textId="77777777" w:rsidTr="00050B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33164447" w14:textId="05A4CEFC" w:rsidR="007725D0" w:rsidRPr="0001275B" w:rsidRDefault="007725D0" w:rsidP="007725D0">
            <w:pPr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System Design</w:t>
            </w:r>
          </w:p>
        </w:tc>
      </w:tr>
      <w:tr w:rsidR="007725D0" w:rsidRPr="00FD7E04" w14:paraId="529CEBD7" w14:textId="77777777" w:rsidTr="0005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23356629" w14:textId="0EC203AD" w:rsidR="007725D0" w:rsidRPr="007725D0" w:rsidRDefault="007725D0" w:rsidP="007725D0">
            <w:pPr>
              <w:rPr>
                <w:rFonts w:ascii="Adobe Devanagari" w:hAnsi="Adobe Devanagari" w:cs="Adobe Devanagari"/>
                <w:b w:val="0"/>
                <w:bCs w:val="0"/>
                <w:color w:val="244061" w:themeColor="accent1" w:themeShade="80"/>
                <w:sz w:val="21"/>
                <w:szCs w:val="21"/>
              </w:rPr>
            </w:pPr>
            <w:r w:rsidRPr="0001275B">
              <w:rPr>
                <w:rFonts w:ascii="Adobe Devanagari" w:hAnsi="Adobe Devanagari" w:cs="Adobe Devanagari"/>
                <w:color w:val="244061" w:themeColor="accent1" w:themeShade="80"/>
                <w:sz w:val="21"/>
                <w:szCs w:val="21"/>
              </w:rPr>
              <w:t>Real Time Streaming ETL Pipeline Designs</w:t>
            </w:r>
          </w:p>
        </w:tc>
      </w:tr>
    </w:tbl>
    <w:p w14:paraId="56B9DB32" w14:textId="36727DDD" w:rsidR="007E57ED" w:rsidRDefault="007E57ED" w:rsidP="007E57ED">
      <w:pPr>
        <w:ind w:hanging="360"/>
        <w:rPr>
          <w:rFonts w:ascii="Tahoma" w:eastAsia="Tahoma" w:hAnsi="Tahoma" w:cs="Tahoma"/>
          <w:color w:val="365F91"/>
          <w:sz w:val="22"/>
          <w:szCs w:val="22"/>
        </w:rPr>
      </w:pPr>
      <w:r w:rsidRPr="00602D07">
        <w:rPr>
          <w:rFonts w:ascii="Tahoma" w:eastAsia="Tahoma" w:hAnsi="Tahoma" w:cs="Tahoma"/>
          <w:color w:val="365F91"/>
          <w:sz w:val="22"/>
          <w:szCs w:val="22"/>
        </w:rPr>
        <w:t xml:space="preserve"> </w:t>
      </w:r>
    </w:p>
    <w:p w14:paraId="44302D60" w14:textId="77777777" w:rsidR="009C0588" w:rsidRDefault="009C0588" w:rsidP="007E57ED">
      <w:pPr>
        <w:ind w:hanging="360"/>
        <w:rPr>
          <w:rFonts w:ascii="Tahoma" w:eastAsia="Tahoma" w:hAnsi="Tahoma" w:cs="Tahoma"/>
          <w:color w:val="365F91"/>
          <w:sz w:val="22"/>
          <w:szCs w:val="22"/>
        </w:rPr>
      </w:pPr>
    </w:p>
    <w:p w14:paraId="2B6651A6" w14:textId="77777777" w:rsidR="009C0588" w:rsidRDefault="009C0588" w:rsidP="007E57ED">
      <w:pPr>
        <w:ind w:hanging="360"/>
        <w:rPr>
          <w:rFonts w:ascii="Tahoma" w:eastAsia="Tahoma" w:hAnsi="Tahoma" w:cs="Tahoma"/>
          <w:color w:val="365F91"/>
          <w:sz w:val="22"/>
          <w:szCs w:val="22"/>
        </w:rPr>
      </w:pPr>
    </w:p>
    <w:p w14:paraId="19C8532E" w14:textId="77777777" w:rsidR="009C0588" w:rsidRPr="00602D07" w:rsidRDefault="009C0588" w:rsidP="007E57ED">
      <w:pPr>
        <w:ind w:hanging="360"/>
        <w:rPr>
          <w:rFonts w:ascii="Tahoma" w:eastAsia="Tahoma" w:hAnsi="Tahoma" w:cs="Tahoma"/>
          <w:color w:val="365F91"/>
          <w:sz w:val="22"/>
          <w:szCs w:val="22"/>
        </w:rPr>
      </w:pPr>
    </w:p>
    <w:p w14:paraId="515327B7" w14:textId="77777777" w:rsidR="00D7284B" w:rsidRDefault="003F03DD" w:rsidP="00D7284B">
      <w:pPr>
        <w:spacing w:before="25"/>
        <w:rPr>
          <w:rFonts w:asciiTheme="minorHAnsi" w:hAnsiTheme="minorHAnsi" w:cstheme="minorHAnsi"/>
        </w:rPr>
      </w:pPr>
      <w:r w:rsidRPr="00512A3D">
        <w:rPr>
          <w:rFonts w:asciiTheme="minorHAnsi" w:hAnsiTheme="minorHAnsi" w:cstheme="minorHAnsi"/>
        </w:rPr>
        <w:br w:type="column"/>
      </w:r>
    </w:p>
    <w:p w14:paraId="3D7A2071" w14:textId="4F32DF6C" w:rsidR="00CB064D" w:rsidRPr="00AC253D" w:rsidRDefault="00AC253D" w:rsidP="002E4DC6">
      <w:pPr>
        <w:spacing w:before="25"/>
        <w:jc w:val="center"/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</w:pPr>
      <w:r w:rsidRPr="00AC253D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>Self-driven, hands on</w:t>
      </w:r>
      <w:r w:rsidRPr="00AC253D">
        <w:rPr>
          <w:rFonts w:ascii="Adobe Devanagari" w:hAnsi="Adobe Devanagari" w:cs="Adobe Devanagari"/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00AC253D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>&amp; accomplished goal-oriented IT professional with 1</w:t>
      </w:r>
      <w:r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>2</w:t>
      </w:r>
      <w:r w:rsidR="007B3349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>.5</w:t>
      </w:r>
      <w:r w:rsidRPr="00AC253D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 xml:space="preserve"> years’ experience in Application Design &amp; Development/ </w:t>
      </w:r>
      <w:r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 xml:space="preserve">Data Engineering/ </w:t>
      </w:r>
      <w:r w:rsidRPr="00AC253D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>Solution Architecture/ Data Modelling and Technology Transformation projects</w:t>
      </w:r>
      <w:r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 xml:space="preserve"> with </w:t>
      </w:r>
      <w:r w:rsidR="00F848FB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 xml:space="preserve">expertise in </w:t>
      </w:r>
      <w:r w:rsidR="00F848FB" w:rsidRPr="007725D0">
        <w:rPr>
          <w:rFonts w:ascii="Adobe Devanagari" w:hAnsi="Adobe Devanagari" w:cs="Adobe Devanagari"/>
          <w:b/>
          <w:bCs/>
          <w:color w:val="000000" w:themeColor="text1"/>
          <w:sz w:val="22"/>
          <w:szCs w:val="22"/>
          <w:lang w:val="en-IN"/>
        </w:rPr>
        <w:t>Cloud Transformation Projects</w:t>
      </w:r>
      <w:r w:rsidRPr="00AC253D">
        <w:rPr>
          <w:rFonts w:ascii="Adobe Devanagari" w:hAnsi="Adobe Devanagari" w:cs="Adobe Devanagari"/>
          <w:color w:val="000000" w:themeColor="text1"/>
          <w:sz w:val="22"/>
          <w:szCs w:val="22"/>
          <w:lang w:val="en-IN"/>
        </w:rPr>
        <w:t xml:space="preserve">. </w:t>
      </w:r>
    </w:p>
    <w:p w14:paraId="40F3FD6F" w14:textId="113B6B97" w:rsidR="002536E7" w:rsidRDefault="002536E7" w:rsidP="00C01A2D">
      <w:pPr>
        <w:spacing w:before="12"/>
        <w:rPr>
          <w:rFonts w:ascii="Tahoma" w:eastAsia="Tahoma" w:hAnsi="Tahoma" w:cs="Tahoma"/>
          <w:sz w:val="26"/>
          <w:szCs w:val="26"/>
        </w:rPr>
      </w:pPr>
      <w:r w:rsidRPr="00193BCA">
        <w:rPr>
          <w:rFonts w:ascii="Tahoma" w:eastAsia="Tahoma" w:hAnsi="Tahoma" w:cs="Tahoma"/>
          <w:color w:val="365F91"/>
          <w:sz w:val="26"/>
          <w:szCs w:val="26"/>
        </w:rPr>
        <w:t>Key Result Areas:</w:t>
      </w:r>
    </w:p>
    <w:p w14:paraId="71ED1FF3" w14:textId="77777777" w:rsidR="00CB064D" w:rsidRPr="00CB064D" w:rsidRDefault="00CB064D" w:rsidP="00C01A2D">
      <w:pPr>
        <w:spacing w:before="12"/>
        <w:rPr>
          <w:rFonts w:ascii="Tahoma" w:eastAsia="Tahoma" w:hAnsi="Tahoma" w:cs="Tahoma"/>
          <w:sz w:val="26"/>
          <w:szCs w:val="26"/>
        </w:rPr>
      </w:pPr>
    </w:p>
    <w:p w14:paraId="02177D9A" w14:textId="6A4107D5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>Accountability for Enterprise Data Lake and Warehouse</w:t>
      </w:r>
      <w:r w:rsidR="007E203B" w:rsidRPr="00E54D24">
        <w:rPr>
          <w:rFonts w:ascii="Calibri" w:hAnsi="Calibri" w:cs="Calibri"/>
          <w:color w:val="000000" w:themeColor="text1"/>
        </w:rPr>
        <w:t xml:space="preserve"> serving various data products and BI/Analytics</w:t>
      </w:r>
      <w:r w:rsidR="008C277F" w:rsidRPr="00E54D24">
        <w:rPr>
          <w:rFonts w:ascii="Calibri" w:hAnsi="Calibri" w:cs="Calibri"/>
          <w:color w:val="000000" w:themeColor="text1"/>
        </w:rPr>
        <w:t>/Reporting Solutions</w:t>
      </w:r>
      <w:r w:rsidRPr="00E54D24">
        <w:rPr>
          <w:rFonts w:ascii="Calibri" w:hAnsi="Calibri" w:cs="Calibri"/>
          <w:color w:val="000000" w:themeColor="text1"/>
        </w:rPr>
        <w:t xml:space="preserve"> on </w:t>
      </w:r>
      <w:r w:rsidRPr="00E54D24">
        <w:rPr>
          <w:rFonts w:ascii="Calibri" w:hAnsi="Calibri" w:cs="Calibri"/>
          <w:b/>
          <w:bCs/>
          <w:color w:val="000000" w:themeColor="text1"/>
        </w:rPr>
        <w:t xml:space="preserve">Azure Cloud using </w:t>
      </w:r>
      <w:proofErr w:type="gramStart"/>
      <w:r w:rsidR="00306325" w:rsidRPr="00E54D24">
        <w:rPr>
          <w:rFonts w:ascii="Calibri" w:hAnsi="Calibri" w:cs="Calibri"/>
          <w:b/>
          <w:bCs/>
          <w:color w:val="000000" w:themeColor="text1"/>
        </w:rPr>
        <w:t>Kafka ,</w:t>
      </w:r>
      <w:proofErr w:type="gramEnd"/>
      <w:r w:rsidRPr="00E54D24">
        <w:rPr>
          <w:rFonts w:ascii="Calibri" w:hAnsi="Calibri" w:cs="Calibri"/>
          <w:b/>
          <w:bCs/>
          <w:color w:val="000000" w:themeColor="text1"/>
        </w:rPr>
        <w:t xml:space="preserve"> ADF , Databricks , Spark ,</w:t>
      </w:r>
      <w:r w:rsidR="00944407" w:rsidRPr="00E54D24">
        <w:rPr>
          <w:rFonts w:ascii="Calibri" w:hAnsi="Calibri" w:cs="Calibri"/>
          <w:b/>
          <w:bCs/>
          <w:color w:val="000000" w:themeColor="text1"/>
        </w:rPr>
        <w:t xml:space="preserve"> Scala , Delta Lake , </w:t>
      </w:r>
      <w:r w:rsidR="008C277F" w:rsidRPr="00E54D24">
        <w:rPr>
          <w:rFonts w:ascii="Calibri" w:hAnsi="Calibri" w:cs="Calibri"/>
          <w:b/>
          <w:bCs/>
          <w:color w:val="000000" w:themeColor="text1"/>
        </w:rPr>
        <w:t>Synapse</w:t>
      </w:r>
      <w:r w:rsidRPr="00E54D24">
        <w:rPr>
          <w:rFonts w:ascii="Calibri" w:hAnsi="Calibri" w:cs="Calibri"/>
          <w:b/>
          <w:bCs/>
          <w:color w:val="000000" w:themeColor="text1"/>
        </w:rPr>
        <w:t xml:space="preserve"> with E2E ownership</w:t>
      </w:r>
      <w:r w:rsidRPr="00E54D24">
        <w:rPr>
          <w:rFonts w:ascii="Calibri" w:hAnsi="Calibri" w:cs="Calibri"/>
          <w:color w:val="000000" w:themeColor="text1"/>
        </w:rPr>
        <w:t xml:space="preserve"> of delivery and support</w:t>
      </w:r>
    </w:p>
    <w:p w14:paraId="5A3A360A" w14:textId="77777777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 xml:space="preserve">Working with various business partners for </w:t>
      </w:r>
      <w:r w:rsidRPr="00E54D24">
        <w:rPr>
          <w:rFonts w:ascii="Calibri" w:hAnsi="Calibri" w:cs="Calibri"/>
          <w:b/>
          <w:bCs/>
          <w:color w:val="000000" w:themeColor="text1"/>
        </w:rPr>
        <w:t>requirement gathering, scoping, estimation and execution plan for various capabilities</w:t>
      </w:r>
      <w:r w:rsidRPr="00E54D24">
        <w:rPr>
          <w:rFonts w:ascii="Calibri" w:hAnsi="Calibri" w:cs="Calibri"/>
          <w:color w:val="000000" w:themeColor="text1"/>
        </w:rPr>
        <w:t xml:space="preserve"> and features and working with business and approval committee on approval of same.</w:t>
      </w:r>
    </w:p>
    <w:p w14:paraId="2E796A7A" w14:textId="1B70321B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 xml:space="preserve">Getting </w:t>
      </w:r>
      <w:r w:rsidRPr="00E54D24">
        <w:rPr>
          <w:rFonts w:ascii="Calibri" w:hAnsi="Calibri" w:cs="Calibri"/>
          <w:b/>
          <w:bCs/>
          <w:color w:val="000000" w:themeColor="text1"/>
        </w:rPr>
        <w:t xml:space="preserve">new engagement for </w:t>
      </w:r>
      <w:r w:rsidR="008C277F" w:rsidRPr="00E54D24">
        <w:rPr>
          <w:rFonts w:ascii="Calibri" w:hAnsi="Calibri" w:cs="Calibri"/>
          <w:b/>
          <w:bCs/>
          <w:color w:val="000000" w:themeColor="text1"/>
        </w:rPr>
        <w:t>team,</w:t>
      </w:r>
      <w:r w:rsidRPr="00E54D24">
        <w:rPr>
          <w:rFonts w:ascii="Calibri" w:hAnsi="Calibri" w:cs="Calibri"/>
          <w:b/>
          <w:bCs/>
          <w:color w:val="000000" w:themeColor="text1"/>
        </w:rPr>
        <w:t xml:space="preserve"> </w:t>
      </w:r>
      <w:r w:rsidR="008C277F" w:rsidRPr="00E54D24">
        <w:rPr>
          <w:rFonts w:ascii="Calibri" w:hAnsi="Calibri" w:cs="Calibri"/>
          <w:b/>
          <w:bCs/>
          <w:color w:val="000000" w:themeColor="text1"/>
        </w:rPr>
        <w:t xml:space="preserve">requirements onboarding and design patterns </w:t>
      </w:r>
      <w:r w:rsidR="008C277F" w:rsidRPr="00E54D24">
        <w:rPr>
          <w:rFonts w:ascii="Calibri" w:hAnsi="Calibri" w:cs="Calibri"/>
          <w:color w:val="000000" w:themeColor="text1"/>
        </w:rPr>
        <w:t>for the scrum team.</w:t>
      </w:r>
    </w:p>
    <w:p w14:paraId="02F68538" w14:textId="25A97E18" w:rsidR="00D1775D" w:rsidRPr="00E54D24" w:rsidRDefault="00202B8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b/>
          <w:bCs/>
          <w:color w:val="000000" w:themeColor="text1"/>
        </w:rPr>
        <w:t>Technology</w:t>
      </w:r>
      <w:r w:rsidR="00D1775D" w:rsidRPr="00E54D24">
        <w:rPr>
          <w:rFonts w:ascii="Calibri" w:hAnsi="Calibri" w:cs="Calibri"/>
          <w:b/>
          <w:bCs/>
          <w:color w:val="000000" w:themeColor="text1"/>
        </w:rPr>
        <w:t xml:space="preserve"> roadmap</w:t>
      </w:r>
      <w:r w:rsidR="00D1775D" w:rsidRPr="00E54D24">
        <w:rPr>
          <w:rFonts w:ascii="Calibri" w:hAnsi="Calibri" w:cs="Calibri"/>
          <w:color w:val="000000" w:themeColor="text1"/>
        </w:rPr>
        <w:t xml:space="preserve"> for Data Management and Analytics Landscape including modernization and operational cost reduction.</w:t>
      </w:r>
    </w:p>
    <w:p w14:paraId="46615FFA" w14:textId="7947ECD6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b/>
          <w:bCs/>
          <w:color w:val="000000" w:themeColor="text1"/>
        </w:rPr>
        <w:t>Solution and Design Architecture</w:t>
      </w:r>
      <w:r w:rsidR="00BE62CB" w:rsidRPr="00E54D24">
        <w:rPr>
          <w:rFonts w:ascii="Calibri" w:hAnsi="Calibri" w:cs="Calibri"/>
          <w:b/>
          <w:bCs/>
          <w:color w:val="000000" w:themeColor="text1"/>
        </w:rPr>
        <w:t xml:space="preserve"> engagement</w:t>
      </w:r>
      <w:r w:rsidRPr="00E54D24">
        <w:rPr>
          <w:rFonts w:ascii="Calibri" w:hAnsi="Calibri" w:cs="Calibri"/>
          <w:b/>
          <w:bCs/>
          <w:color w:val="000000" w:themeColor="text1"/>
        </w:rPr>
        <w:t xml:space="preserve"> for complex project</w:t>
      </w:r>
      <w:r w:rsidRPr="00E54D24">
        <w:rPr>
          <w:rFonts w:ascii="Calibri" w:hAnsi="Calibri" w:cs="Calibri"/>
          <w:color w:val="000000" w:themeColor="text1"/>
        </w:rPr>
        <w:t xml:space="preserve"> which are starting from scratch and need robust designing</w:t>
      </w:r>
      <w:r w:rsidR="00BE62CB" w:rsidRPr="00E54D24">
        <w:rPr>
          <w:rFonts w:ascii="Calibri" w:hAnsi="Calibri" w:cs="Calibri"/>
          <w:color w:val="000000" w:themeColor="text1"/>
        </w:rPr>
        <w:t xml:space="preserve"> and customer </w:t>
      </w:r>
      <w:r w:rsidR="00100B30" w:rsidRPr="00E54D24">
        <w:rPr>
          <w:rFonts w:ascii="Calibri" w:hAnsi="Calibri" w:cs="Calibri"/>
          <w:color w:val="000000" w:themeColor="text1"/>
        </w:rPr>
        <w:t>centricity.</w:t>
      </w:r>
    </w:p>
    <w:p w14:paraId="20ABE13A" w14:textId="77777777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 xml:space="preserve">Focus on </w:t>
      </w:r>
      <w:r w:rsidRPr="00E54D24">
        <w:rPr>
          <w:rFonts w:ascii="Calibri" w:hAnsi="Calibri" w:cs="Calibri"/>
          <w:b/>
          <w:bCs/>
          <w:color w:val="000000" w:themeColor="text1"/>
        </w:rPr>
        <w:t>continuous improvement, Engineering Maturity and automation.</w:t>
      </w:r>
    </w:p>
    <w:p w14:paraId="7CEC2BA8" w14:textId="77777777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 xml:space="preserve">Working on technical solutions for given business problem with Architects, working with Engineers on Low Level Design and while contributing to </w:t>
      </w:r>
      <w:r w:rsidRPr="00E54D24">
        <w:rPr>
          <w:rFonts w:ascii="Calibri" w:hAnsi="Calibri" w:cs="Calibri"/>
          <w:b/>
          <w:bCs/>
          <w:color w:val="000000" w:themeColor="text1"/>
        </w:rPr>
        <w:t>code reviews when needed.</w:t>
      </w:r>
    </w:p>
    <w:p w14:paraId="0B53D813" w14:textId="13D30384" w:rsidR="00D1775D" w:rsidRPr="00E54D24" w:rsidRDefault="008C277F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 xml:space="preserve">Building </w:t>
      </w:r>
      <w:r w:rsidRPr="00E54D24">
        <w:rPr>
          <w:rFonts w:ascii="Calibri" w:hAnsi="Calibri" w:cs="Calibri"/>
          <w:b/>
          <w:bCs/>
          <w:color w:val="000000" w:themeColor="text1"/>
        </w:rPr>
        <w:t>cost efficient design</w:t>
      </w:r>
      <w:r w:rsidRPr="00E54D24">
        <w:rPr>
          <w:rFonts w:ascii="Calibri" w:hAnsi="Calibri" w:cs="Calibri"/>
          <w:color w:val="000000" w:themeColor="text1"/>
        </w:rPr>
        <w:t xml:space="preserve"> for cloud solutions ranging from </w:t>
      </w:r>
      <w:r w:rsidR="002E4DC6" w:rsidRPr="00E54D24">
        <w:rPr>
          <w:rFonts w:ascii="Calibri" w:hAnsi="Calibri" w:cs="Calibri"/>
          <w:color w:val="000000" w:themeColor="text1"/>
        </w:rPr>
        <w:t>real-time</w:t>
      </w:r>
      <w:r w:rsidRPr="00E54D24">
        <w:rPr>
          <w:rFonts w:ascii="Calibri" w:hAnsi="Calibri" w:cs="Calibri"/>
          <w:color w:val="000000" w:themeColor="text1"/>
        </w:rPr>
        <w:t xml:space="preserve"> stream models to batch models</w:t>
      </w:r>
    </w:p>
    <w:p w14:paraId="2A95171D" w14:textId="77777777" w:rsidR="00D1775D" w:rsidRPr="00E54D24" w:rsidRDefault="00D1775D" w:rsidP="00D1775D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  <w:color w:val="000000" w:themeColor="text1"/>
        </w:rPr>
      </w:pPr>
      <w:r w:rsidRPr="00E54D24">
        <w:rPr>
          <w:rFonts w:ascii="Calibri" w:hAnsi="Calibri" w:cs="Calibri"/>
          <w:color w:val="000000" w:themeColor="text1"/>
        </w:rPr>
        <w:t xml:space="preserve">Holding </w:t>
      </w:r>
      <w:r w:rsidRPr="00E54D24">
        <w:rPr>
          <w:rFonts w:ascii="Calibri" w:hAnsi="Calibri" w:cs="Calibri"/>
          <w:b/>
          <w:bCs/>
          <w:color w:val="000000" w:themeColor="text1"/>
        </w:rPr>
        <w:t>technical review board meetings</w:t>
      </w:r>
      <w:r w:rsidRPr="00E54D24">
        <w:rPr>
          <w:rFonts w:ascii="Calibri" w:hAnsi="Calibri" w:cs="Calibri"/>
          <w:color w:val="000000" w:themeColor="text1"/>
        </w:rPr>
        <w:t xml:space="preserve"> and coordinating with other team members for defining best practices for project support</w:t>
      </w:r>
    </w:p>
    <w:p w14:paraId="356B0F92" w14:textId="38AB1C02" w:rsidR="00153D9F" w:rsidRDefault="00CD59A7" w:rsidP="002E4DC6">
      <w:pPr>
        <w:spacing w:before="81" w:line="320" w:lineRule="exact"/>
        <w:ind w:left="322" w:hanging="322"/>
        <w:rPr>
          <w:rFonts w:ascii="Tahoma" w:eastAsia="Tahoma" w:hAnsi="Tahoma" w:cs="Tahoma"/>
          <w:color w:val="365F91"/>
          <w:position w:val="-2"/>
          <w:sz w:val="26"/>
          <w:szCs w:val="26"/>
        </w:rPr>
      </w:pPr>
      <w:r>
        <w:rPr>
          <w:rFonts w:ascii="Tahoma" w:eastAsia="Tahoma" w:hAnsi="Tahoma" w:cs="Tahoma"/>
          <w:color w:val="365F91"/>
          <w:position w:val="-2"/>
          <w:sz w:val="26"/>
          <w:szCs w:val="26"/>
        </w:rPr>
        <w:t xml:space="preserve">Experience </w:t>
      </w:r>
      <w:r w:rsidR="003F03DD" w:rsidRPr="003A04C1">
        <w:rPr>
          <w:rFonts w:ascii="Tahoma" w:eastAsia="Tahoma" w:hAnsi="Tahoma" w:cs="Tahoma"/>
          <w:color w:val="365F91"/>
          <w:position w:val="-2"/>
          <w:sz w:val="26"/>
          <w:szCs w:val="26"/>
        </w:rPr>
        <w:t>Timeline</w:t>
      </w:r>
    </w:p>
    <w:p w14:paraId="6B6D4E91" w14:textId="77777777" w:rsidR="003D37EC" w:rsidRPr="002E4DC6" w:rsidRDefault="003D37EC" w:rsidP="002E4DC6">
      <w:pPr>
        <w:spacing w:before="81" w:line="320" w:lineRule="exact"/>
        <w:ind w:left="322" w:hanging="322"/>
        <w:rPr>
          <w:rFonts w:ascii="Tahoma" w:eastAsia="Tahoma" w:hAnsi="Tahoma" w:cs="Tahoma"/>
          <w:color w:val="365F91"/>
          <w:position w:val="-2"/>
          <w:sz w:val="26"/>
          <w:szCs w:val="26"/>
        </w:rPr>
      </w:pPr>
    </w:p>
    <w:p w14:paraId="4E3826A1" w14:textId="7BCC7A0A" w:rsidR="00153D9F" w:rsidRPr="00153D9F" w:rsidRDefault="00153D9F" w:rsidP="00153D9F">
      <w:pPr>
        <w:spacing w:after="200" w:line="276" w:lineRule="auto"/>
        <w:rPr>
          <w:rFonts w:ascii="Adobe Devanagari" w:hAnsi="Adobe Devanagari" w:cs="Adobe Devanagari"/>
          <w:color w:val="000000" w:themeColor="text1"/>
        </w:rPr>
      </w:pPr>
      <w:r w:rsidRPr="00153D9F">
        <w:rPr>
          <w:rFonts w:ascii="Adobe Devanagari" w:hAnsi="Adobe Devanagari" w:cs="Adobe Devanagari"/>
          <w:color w:val="000000" w:themeColor="text1"/>
        </w:rPr>
        <w:drawing>
          <wp:inline distT="0" distB="0" distL="0" distR="0" wp14:anchorId="39BBB661" wp14:editId="458C777A">
            <wp:extent cx="4973320" cy="19688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197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DFC2" w14:textId="6E72D0EF" w:rsidR="003A42B7" w:rsidRPr="00193086" w:rsidRDefault="00BD409F" w:rsidP="00306325">
      <w:pPr>
        <w:spacing w:before="81" w:line="320" w:lineRule="exact"/>
        <w:rPr>
          <w:rFonts w:ascii="Tahoma" w:eastAsia="Tahoma" w:hAnsi="Tahoma" w:cs="Tahoma"/>
          <w:color w:val="365F91"/>
          <w:position w:val="-2"/>
          <w:sz w:val="28"/>
          <w:szCs w:val="28"/>
        </w:rPr>
        <w:sectPr w:rsidR="003A42B7" w:rsidRPr="00193086" w:rsidSect="00FD7E04">
          <w:type w:val="continuous"/>
          <w:pgSz w:w="12240" w:h="15840"/>
          <w:pgMar w:top="20" w:right="560" w:bottom="280" w:left="540" w:header="720" w:footer="720" w:gutter="0"/>
          <w:cols w:num="2" w:space="180" w:equalWidth="0">
            <w:col w:w="3300" w:space="382"/>
            <w:col w:w="7458"/>
          </w:cols>
        </w:sectPr>
      </w:pPr>
      <w:r>
        <w:rPr>
          <w:rFonts w:ascii="Tahoma" w:eastAsia="Tahoma" w:hAnsi="Tahoma" w:cs="Tahoma"/>
          <w:noProof/>
          <w:color w:val="365F91"/>
          <w:position w:val="-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3118" behindDoc="1" locked="0" layoutInCell="1" allowOverlap="1" wp14:anchorId="3240F703" wp14:editId="6E979E06">
                <wp:simplePos x="0" y="0"/>
                <wp:positionH relativeFrom="column">
                  <wp:posOffset>-342900</wp:posOffset>
                </wp:positionH>
                <wp:positionV relativeFrom="paragraph">
                  <wp:posOffset>-588502</wp:posOffset>
                </wp:positionV>
                <wp:extent cx="2676832" cy="8288594"/>
                <wp:effectExtent l="0" t="0" r="3175" b="127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832" cy="82885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F5EC" w14:textId="77777777" w:rsidR="00D42B93" w:rsidRDefault="00D42B93" w:rsidP="00BD409F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A322CE1" w14:textId="77777777" w:rsidR="00D42B93" w:rsidRDefault="00D42B93" w:rsidP="00BD409F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EFD2E0" w14:textId="77777777" w:rsidR="00D42B93" w:rsidRDefault="00D42B93" w:rsidP="00BD409F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491835" w14:textId="77777777" w:rsidR="00D42B93" w:rsidRDefault="00D42B93" w:rsidP="00BD409F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52F5F8" w14:textId="2F79C360" w:rsidR="00E25109" w:rsidRPr="004D2FE5" w:rsidRDefault="00E25109" w:rsidP="00BD409F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7CB2E4B6" w14:textId="126E6B9F" w:rsidR="00E25109" w:rsidRPr="004D2FE5" w:rsidRDefault="00E25109" w:rsidP="00E25109">
                            <w:pPr>
                              <w:pStyle w:val="NormalWeb"/>
                              <w:shd w:val="clear" w:color="auto" w:fill="D8D8D8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 (Electronics and Comm) Kurukshetra University, Kurukshetra </w:t>
                            </w:r>
                          </w:p>
                          <w:p w14:paraId="2BAACB32" w14:textId="77777777" w:rsidR="00E25109" w:rsidRPr="004D2FE5" w:rsidRDefault="00E25109" w:rsidP="00E25109">
                            <w:pPr>
                              <w:pStyle w:val="NormalWeb"/>
                              <w:shd w:val="clear" w:color="auto" w:fill="D8D8D8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Certifications </w:t>
                            </w:r>
                          </w:p>
                          <w:p w14:paraId="524211AF" w14:textId="77777777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L-100 Healthcare Exam, conducted by American Healthcare Insurance Plan (AHIP) Organization </w:t>
                            </w:r>
                          </w:p>
                          <w:p w14:paraId="4BAD3C38" w14:textId="77777777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AHM-250 Healthcare Exam, conducted by Academy of Health Management, US </w:t>
                            </w:r>
                          </w:p>
                          <w:p w14:paraId="4FEBFB6C" w14:textId="466265B1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IBM Infosphere </w:t>
                            </w:r>
                            <w:r w:rsidR="004D2FE5"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DataStage</w:t>
                            </w: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B19383A" w14:textId="3CD09F45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Professional Scrum </w:t>
                            </w:r>
                            <w:r w:rsidR="004D2FE5"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(</w:t>
                            </w: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PSM) </w:t>
                            </w:r>
                          </w:p>
                          <w:p w14:paraId="3CF44D34" w14:textId="430A5B7B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Java FSE-I Internal </w:t>
                            </w:r>
                          </w:p>
                          <w:p w14:paraId="66CEC2F9" w14:textId="77777777" w:rsidR="00E25109" w:rsidRPr="004D2FE5" w:rsidRDefault="00E25109" w:rsidP="00E25109">
                            <w:pPr>
                              <w:pStyle w:val="NormalWeb"/>
                              <w:shd w:val="clear" w:color="auto" w:fill="D8D8D8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Roles Played </w:t>
                            </w:r>
                          </w:p>
                          <w:p w14:paraId="55E22DB8" w14:textId="77777777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Engineering Manager</w:t>
                            </w:r>
                          </w:p>
                          <w:p w14:paraId="01603CC0" w14:textId="77777777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 Architect</w:t>
                            </w:r>
                          </w:p>
                          <w:p w14:paraId="0927D049" w14:textId="4D33F4A4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Engineer</w:t>
                            </w:r>
                          </w:p>
                          <w:p w14:paraId="07989679" w14:textId="5903FDAE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Lead</w:t>
                            </w:r>
                          </w:p>
                          <w:p w14:paraId="1C475A72" w14:textId="77777777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ETL Lead </w:t>
                            </w:r>
                          </w:p>
                          <w:p w14:paraId="41AB05A2" w14:textId="77777777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DevOps Coordinator</w:t>
                            </w:r>
                          </w:p>
                          <w:p w14:paraId="6FB4B8F9" w14:textId="6F21BBA0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Senior Engineer</w:t>
                            </w:r>
                          </w:p>
                          <w:p w14:paraId="20158560" w14:textId="70D09815" w:rsidR="00E25109" w:rsidRPr="004D2FE5" w:rsidRDefault="00E25109" w:rsidP="00E25109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 Engineer</w:t>
                            </w:r>
                          </w:p>
                          <w:p w14:paraId="28AA5BA1" w14:textId="77777777" w:rsidR="004D2FE5" w:rsidRPr="004D2FE5" w:rsidRDefault="004D2FE5" w:rsidP="004D2FE5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Extracurricular Activities </w:t>
                            </w:r>
                          </w:p>
                          <w:p w14:paraId="6CC66EE6" w14:textId="0CBF8667" w:rsidR="004D2FE5" w:rsidRDefault="004D2FE5" w:rsidP="004D2FE5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Played Volleyball at Zonal level while in school.</w:t>
                            </w:r>
                          </w:p>
                          <w:p w14:paraId="0548A147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8CD3A6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55AD8CE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D181E3" w14:textId="77777777" w:rsidR="00CB064D" w:rsidRDefault="00CB064D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F5570A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DABDF7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C83007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AA569B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ED791A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566876" w14:textId="77777777" w:rsidR="00DC3CC8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ACC34B" w14:textId="77777777" w:rsidR="00DC3CC8" w:rsidRPr="004D2FE5" w:rsidRDefault="00DC3CC8" w:rsidP="00DC3CC8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1F4E99" w14:textId="77777777" w:rsidR="00E25109" w:rsidRPr="00E25109" w:rsidRDefault="00E25109" w:rsidP="00E25109">
                            <w:pPr>
                              <w:pStyle w:val="NormalWeb"/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0F703" id="Rectangle 268" o:spid="_x0000_s1028" style="position:absolute;margin-left:-27pt;margin-top:-46.35pt;width:210.75pt;height:652.65pt;z-index:-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" fillcolor="#d8d8d8 [2732]" stroked="f" strokeweight="2pt">
                <v:textbox style="mso-fit-shape-to-text:t" inset=",0">
                  <w:txbxContent>
                    <w:p w14:paraId="23DAF5EC" w14:textId="77777777" w:rsidR="00D42B93" w:rsidRDefault="00D42B93" w:rsidP="00BD409F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A322CE1" w14:textId="77777777" w:rsidR="00D42B93" w:rsidRDefault="00D42B93" w:rsidP="00BD409F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EFD2E0" w14:textId="77777777" w:rsidR="00D42B93" w:rsidRDefault="00D42B93" w:rsidP="00BD409F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491835" w14:textId="77777777" w:rsidR="00D42B93" w:rsidRDefault="00D42B93" w:rsidP="00BD409F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52F5F8" w14:textId="2F79C360" w:rsidR="00E25109" w:rsidRPr="004D2FE5" w:rsidRDefault="00E25109" w:rsidP="00BD409F">
                      <w:pPr>
                        <w:pStyle w:val="NormalWeb"/>
                        <w:shd w:val="clear" w:color="auto" w:fill="D8D8D8"/>
                        <w:contextualSpacing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7CB2E4B6" w14:textId="126E6B9F" w:rsidR="00E25109" w:rsidRPr="004D2FE5" w:rsidRDefault="00E25109" w:rsidP="00E25109">
                      <w:pPr>
                        <w:pStyle w:val="NormalWeb"/>
                        <w:shd w:val="clear" w:color="auto" w:fill="D8D8D8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BE (Electronics and Comm) Kurukshetra University, Kurukshetra </w:t>
                      </w:r>
                    </w:p>
                    <w:p w14:paraId="2BAACB32" w14:textId="77777777" w:rsidR="00E25109" w:rsidRPr="004D2FE5" w:rsidRDefault="00E25109" w:rsidP="00E25109">
                      <w:pPr>
                        <w:pStyle w:val="NormalWeb"/>
                        <w:shd w:val="clear" w:color="auto" w:fill="D8D8D8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Certifications </w:t>
                      </w:r>
                    </w:p>
                    <w:p w14:paraId="524211AF" w14:textId="77777777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L-100 Healthcare Exam, conducted by American Healthcare Insurance Plan (AHIP) Organization </w:t>
                      </w:r>
                    </w:p>
                    <w:p w14:paraId="4BAD3C38" w14:textId="77777777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AHM-250 Healthcare Exam, conducted by Academy of Health Management, US </w:t>
                      </w:r>
                    </w:p>
                    <w:p w14:paraId="4FEBFB6C" w14:textId="466265B1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IBM Infosphere </w:t>
                      </w:r>
                      <w:r w:rsidR="004D2FE5"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DataStage</w:t>
                      </w: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B19383A" w14:textId="3CD09F45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Professional Scrum </w:t>
                      </w:r>
                      <w:r w:rsidR="004D2FE5"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(</w:t>
                      </w: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PSM) </w:t>
                      </w:r>
                    </w:p>
                    <w:p w14:paraId="3CF44D34" w14:textId="430A5B7B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Java FSE-I Internal </w:t>
                      </w:r>
                    </w:p>
                    <w:p w14:paraId="66CEC2F9" w14:textId="77777777" w:rsidR="00E25109" w:rsidRPr="004D2FE5" w:rsidRDefault="00E25109" w:rsidP="00E25109">
                      <w:pPr>
                        <w:pStyle w:val="NormalWeb"/>
                        <w:shd w:val="clear" w:color="auto" w:fill="D8D8D8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Roles Played </w:t>
                      </w:r>
                    </w:p>
                    <w:p w14:paraId="55E22DB8" w14:textId="77777777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Engineering Manager</w:t>
                      </w:r>
                    </w:p>
                    <w:p w14:paraId="01603CC0" w14:textId="77777777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 Architect</w:t>
                      </w:r>
                    </w:p>
                    <w:p w14:paraId="0927D049" w14:textId="4D33F4A4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Engineer</w:t>
                      </w:r>
                    </w:p>
                    <w:p w14:paraId="07989679" w14:textId="5903FDAE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Lead</w:t>
                      </w:r>
                    </w:p>
                    <w:p w14:paraId="1C475A72" w14:textId="77777777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ETL Lead </w:t>
                      </w:r>
                    </w:p>
                    <w:p w14:paraId="41AB05A2" w14:textId="77777777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DevOps Coordinator</w:t>
                      </w:r>
                    </w:p>
                    <w:p w14:paraId="6FB4B8F9" w14:textId="6F21BBA0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Senior Engineer</w:t>
                      </w:r>
                    </w:p>
                    <w:p w14:paraId="20158560" w14:textId="70D09815" w:rsidR="00E25109" w:rsidRPr="004D2FE5" w:rsidRDefault="00E25109" w:rsidP="00E25109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 Engineer</w:t>
                      </w:r>
                    </w:p>
                    <w:p w14:paraId="28AA5BA1" w14:textId="77777777" w:rsidR="004D2FE5" w:rsidRPr="004D2FE5" w:rsidRDefault="004D2FE5" w:rsidP="004D2FE5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Extracurricular Activities </w:t>
                      </w:r>
                    </w:p>
                    <w:p w14:paraId="6CC66EE6" w14:textId="0CBF8667" w:rsidR="004D2FE5" w:rsidRDefault="004D2FE5" w:rsidP="004D2FE5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Played Volleyball at Zonal level while in school.</w:t>
                      </w:r>
                    </w:p>
                    <w:p w14:paraId="0548A147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8CD3A6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55AD8CE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D181E3" w14:textId="77777777" w:rsidR="00CB064D" w:rsidRDefault="00CB064D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9F5570A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DABDF7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C83007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AA569B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2ED791A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F566876" w14:textId="77777777" w:rsidR="00DC3CC8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ACC34B" w14:textId="77777777" w:rsidR="00DC3CC8" w:rsidRPr="004D2FE5" w:rsidRDefault="00DC3CC8" w:rsidP="00DC3CC8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1F4E99" w14:textId="77777777" w:rsidR="00E25109" w:rsidRPr="00E25109" w:rsidRDefault="00E25109" w:rsidP="00E25109">
                      <w:pPr>
                        <w:pStyle w:val="NormalWeb"/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4139" w:rsidRPr="0032597E">
        <w:rPr>
          <w:rFonts w:ascii="Tahoma" w:eastAsia="Tahoma" w:hAnsi="Tahoma" w:cs="Tahoma"/>
          <w:b/>
          <w:noProof/>
          <w:color w:val="404040"/>
          <w:w w:val="99"/>
          <w:position w:val="-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CAAA8" wp14:editId="12D4FD27">
                <wp:simplePos x="0" y="0"/>
                <wp:positionH relativeFrom="column">
                  <wp:posOffset>2428875</wp:posOffset>
                </wp:positionH>
                <wp:positionV relativeFrom="paragraph">
                  <wp:posOffset>0</wp:posOffset>
                </wp:positionV>
                <wp:extent cx="4922520" cy="9267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9267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9059" w14:textId="77777777" w:rsidR="00B144ED" w:rsidRDefault="00B144ED" w:rsidP="000026DC">
                            <w:pPr>
                              <w:spacing w:before="12"/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</w:pPr>
                          </w:p>
                          <w:p w14:paraId="514A74E1" w14:textId="0A6D03C3" w:rsidR="0032597E" w:rsidRPr="00D557D3" w:rsidRDefault="000026DC" w:rsidP="00D557D3">
                            <w:pPr>
                              <w:spacing w:before="12"/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  <w:t>Notable Accomplishments Across the Career</w:t>
                            </w:r>
                          </w:p>
                          <w:p w14:paraId="0F5C467D" w14:textId="5913F9AE" w:rsidR="00AD1BB8" w:rsidRPr="00AD1BB8" w:rsidRDefault="00D1775D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u w:val="none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Got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MAKE IT HAPPEN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award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for creating out of box IT solution in just 3 weeks using Kafka, ETL workloads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during COVID in April 2020 which enabled our company to disburse a part of $100 Billion relief fund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to various healthcare providers in partnership with US Health department.</w:t>
                            </w:r>
                            <w:r w:rsidR="00225CE0"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hyperlink r:id="rId12" w:history="1">
                              <w:r w:rsidR="00225CE0" w:rsidRPr="00AD1BB8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Link</w:t>
                              </w:r>
                            </w:hyperlink>
                          </w:p>
                          <w:p w14:paraId="278FD440" w14:textId="6027E64D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Delivered FATCA compliant reports to IRS for HSBC bank and was the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first Bank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to perform testing with US authority for same.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color w:val="0000FF"/>
                              </w:rPr>
                              <w:t>Link to news</w:t>
                            </w:r>
                          </w:p>
                          <w:p w14:paraId="5DD9C972" w14:textId="77777777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Helping the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modernization agenda for moving legacy applications into cloud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fora very big enterprise application having a headcount of 100+ folks across the globe. </w:t>
                            </w:r>
                          </w:p>
                          <w:p w14:paraId="1195773D" w14:textId="12577CD6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Successfully led the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Resource Transformation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agenda for my team to transform them into using new technology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473C35E6" w14:textId="44EB4F8C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Established the concept of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Release Entry Framework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process that enabled IT Ops team to get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engaged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much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early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in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life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cycle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of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delivery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of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various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capabilities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features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37ED2267" w14:textId="750411E6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Maintained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very high manager effectiveness score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as part of annual Employee Experience survey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0C0F48E1" w14:textId="77777777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Fastest individual to grow and transform on personal learnings in project (headcount - 100) </w:t>
                            </w:r>
                          </w:p>
                          <w:p w14:paraId="40515A1F" w14:textId="4DF8E2C5" w:rsidR="00AD1BB8" w:rsidRPr="00AD1BB8" w:rsidRDefault="00AD1BB8" w:rsidP="00AD1B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Adopting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306325" w:rsidRPr="00AD1BB8">
                              <w:rPr>
                                <w:rFonts w:asciiTheme="minorHAnsi" w:hAnsiTheme="minorHAnsi" w:cstheme="minorHAnsi"/>
                              </w:rPr>
                              <w:t>Open-source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tools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methodologies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thereby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reducing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the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>overall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cost without impacting business. </w:t>
                            </w:r>
                          </w:p>
                          <w:p w14:paraId="3CB4B5D1" w14:textId="08B0FE52" w:rsidR="00D1775D" w:rsidRPr="00AD1BB8" w:rsidRDefault="00D1775D" w:rsidP="00D177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Generated approximately, </w:t>
                            </w:r>
                            <w:r w:rsidR="00AD1BB8"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2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CF5C5B"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million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in savings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 through various initiatives like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 xml:space="preserve"> modernization, automation, Infrastructure cost reduction, application hardening and productivity improvement.</w:t>
                            </w:r>
                          </w:p>
                          <w:p w14:paraId="6AB6A5B2" w14:textId="59C6F7D3" w:rsidR="00D1775D" w:rsidRPr="00AD1BB8" w:rsidRDefault="00D1775D" w:rsidP="00D177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AD1BB8">
                              <w:rPr>
                                <w:rFonts w:asciiTheme="minorHAnsi" w:hAnsiTheme="minorHAnsi" w:cstheme="minorHAnsi"/>
                              </w:rPr>
                              <w:t xml:space="preserve">Leading the Engineering Maturity Team which consist of multiple Engineering Manager with focus on 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Agile Metrics Improvement, CI-CD transformation, technology </w:t>
                            </w:r>
                            <w:r w:rsidR="00CF5C5B"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transformation,</w:t>
                            </w:r>
                            <w:r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application </w:t>
                            </w:r>
                            <w:r w:rsidR="00306325" w:rsidRPr="00AD1BB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hardening.</w:t>
                            </w:r>
                          </w:p>
                          <w:p w14:paraId="4F87B0D4" w14:textId="77777777" w:rsidR="00B144ED" w:rsidRPr="00B144ED" w:rsidRDefault="00B144ED" w:rsidP="00B144ED">
                            <w:pPr>
                              <w:pStyle w:val="ListParagraph"/>
                              <w:spacing w:after="200" w:line="276" w:lineRule="auto"/>
                              <w:ind w:left="360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ADC48C8" w14:textId="6D73AD4F" w:rsidR="00264574" w:rsidRPr="00634139" w:rsidRDefault="00264574" w:rsidP="00264574">
                            <w:pPr>
                              <w:ind w:right="-62"/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</w:pPr>
                            <w:r w:rsidRPr="00634139"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  <w:t>Personal Details</w:t>
                            </w:r>
                          </w:p>
                          <w:p w14:paraId="09CCAE8E" w14:textId="0C5144FF" w:rsidR="00264574" w:rsidRPr="003A04C1" w:rsidRDefault="00264574" w:rsidP="00264574">
                            <w:pPr>
                              <w:ind w:right="-62"/>
                              <w:rPr>
                                <w:rFonts w:ascii="Tahoma" w:eastAsia="Tahoma" w:hAnsi="Tahoma" w:cs="Tahoma"/>
                                <w:color w:val="365F91"/>
                                <w:sz w:val="28"/>
                                <w:szCs w:val="28"/>
                              </w:rPr>
                            </w:pPr>
                          </w:p>
                          <w:p w14:paraId="0884EF39" w14:textId="5E178599" w:rsidR="00264574" w:rsidRPr="00E54D24" w:rsidRDefault="00264574" w:rsidP="00264574">
                            <w:pPr>
                              <w:ind w:right="-62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Date of Birth: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693B13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22 July 1989</w:t>
                            </w:r>
                          </w:p>
                          <w:p w14:paraId="6EDA13A7" w14:textId="71B4F19E" w:rsidR="00264574" w:rsidRPr="00E54D24" w:rsidRDefault="00264574" w:rsidP="00264574">
                            <w:pPr>
                              <w:ind w:right="-62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Gender: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3A04C1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A271FB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Male</w:t>
                            </w:r>
                          </w:p>
                          <w:p w14:paraId="3F30E57B" w14:textId="6A5849AC" w:rsidR="00264574" w:rsidRPr="00E54D24" w:rsidRDefault="00264574" w:rsidP="00264574">
                            <w:pPr>
                              <w:ind w:right="-62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Father’s Name: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693B13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Mr. </w:t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Manmohan Krishan Chadha</w:t>
                            </w:r>
                          </w:p>
                          <w:p w14:paraId="51E0643E" w14:textId="58049C10" w:rsidR="00264574" w:rsidRPr="00E54D24" w:rsidRDefault="00264574" w:rsidP="00264574">
                            <w:pPr>
                              <w:ind w:right="-62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Nationality: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3A04C1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Indian</w:t>
                            </w:r>
                          </w:p>
                          <w:p w14:paraId="4BA86C23" w14:textId="6BA70E7A" w:rsidR="00264574" w:rsidRPr="00E54D24" w:rsidRDefault="00264574" w:rsidP="00264574">
                            <w:pPr>
                              <w:ind w:right="-62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Languages Known:    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3A04C1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English</w:t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Hindi</w:t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, Punjabi</w:t>
                            </w:r>
                          </w:p>
                          <w:p w14:paraId="24D0A216" w14:textId="7B0A7444" w:rsidR="00264574" w:rsidRPr="00E54D24" w:rsidRDefault="00264574" w:rsidP="003A04C1">
                            <w:pPr>
                              <w:ind w:left="2880" w:right="-62" w:hanging="288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Current Address:              </w:t>
                            </w:r>
                            <w:r w:rsidR="003A04C1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3086, 1</w:t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floor, Sector-23, Gurgaon, Haryana - 122017</w:t>
                            </w:r>
                          </w:p>
                          <w:p w14:paraId="63CE18E1" w14:textId="4D23B506" w:rsidR="00264574" w:rsidRPr="00E54D24" w:rsidRDefault="00264574" w:rsidP="00693B13">
                            <w:pPr>
                              <w:ind w:left="2880" w:right="-62" w:hanging="288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Permanent Address:        </w:t>
                            </w:r>
                            <w:r w:rsidR="00693B13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ab/>
                            </w:r>
                            <w:r w:rsidR="00AD1BB8" w:rsidRPr="00E54D2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98, Vikas Vihar, Ambala City, Haryana -134003</w:t>
                            </w:r>
                          </w:p>
                          <w:p w14:paraId="30345C85" w14:textId="77777777" w:rsidR="00264574" w:rsidRPr="00264574" w:rsidRDefault="00264574" w:rsidP="00264574">
                            <w:pPr>
                              <w:ind w:right="-62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2E3726" w14:textId="77777777" w:rsidR="00264574" w:rsidRPr="00264574" w:rsidRDefault="00264574" w:rsidP="00264574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75F39EA" w14:textId="77777777" w:rsidR="0032597E" w:rsidRPr="0032597E" w:rsidRDefault="0032597E" w:rsidP="0032597E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EDDEC79" w14:textId="6C4C286C" w:rsidR="0032597E" w:rsidRDefault="0032597E" w:rsidP="0032597E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0B79C76" w14:textId="77777777" w:rsidR="0032597E" w:rsidRPr="0032597E" w:rsidRDefault="0032597E" w:rsidP="0032597E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5ACD8CA" w14:textId="4E69C347" w:rsidR="0032597E" w:rsidRDefault="00325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AA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91.25pt;margin-top:0;width:387.6pt;height:72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" fillcolor="#f2f2f2 [3052]" stroked="f">
                <v:textbox>
                  <w:txbxContent>
                    <w:p w14:paraId="73A79059" w14:textId="77777777" w:rsidR="00B144ED" w:rsidRDefault="00B144ED" w:rsidP="000026DC">
                      <w:pPr>
                        <w:spacing w:before="12"/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</w:pPr>
                    </w:p>
                    <w:p w14:paraId="514A74E1" w14:textId="0A6D03C3" w:rsidR="0032597E" w:rsidRPr="00D557D3" w:rsidRDefault="000026DC" w:rsidP="00D557D3">
                      <w:pPr>
                        <w:spacing w:before="12"/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</w:pPr>
                      <w:r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  <w:t>Notable Accomplishments Across the Career</w:t>
                      </w:r>
                    </w:p>
                    <w:p w14:paraId="0F5C467D" w14:textId="5913F9AE" w:rsidR="00AD1BB8" w:rsidRPr="00AD1BB8" w:rsidRDefault="00D1775D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u w:val="none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Got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MAKE IT HAPPEN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award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for creating out of box IT solution in just 3 weeks using Kafka, ETL workloads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during COVID in April 2020 which enabled our company to disburse a part of $100 Billion relief fund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to various healthcare providers in partnership with US Health department.</w:t>
                      </w:r>
                      <w:r w:rsidR="00225CE0"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hyperlink r:id="rId13" w:history="1">
                        <w:r w:rsidR="00225CE0" w:rsidRPr="00AD1BB8">
                          <w:rPr>
                            <w:rStyle w:val="Hyperlink"/>
                            <w:rFonts w:asciiTheme="minorHAnsi" w:hAnsiTheme="minorHAnsi" w:cstheme="minorHAnsi"/>
                          </w:rPr>
                          <w:t>Link</w:t>
                        </w:r>
                      </w:hyperlink>
                    </w:p>
                    <w:p w14:paraId="278FD440" w14:textId="6027E64D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Delivered FATCA compliant reports to IRS for HSBC bank and was the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first Bank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to perform testing with US authority for same. </w:t>
                      </w:r>
                      <w:r w:rsidRPr="00AD1BB8">
                        <w:rPr>
                          <w:rFonts w:asciiTheme="minorHAnsi" w:hAnsiTheme="minorHAnsi" w:cstheme="minorHAnsi"/>
                          <w:color w:val="0000FF"/>
                        </w:rPr>
                        <w:t>Link to news</w:t>
                      </w:r>
                    </w:p>
                    <w:p w14:paraId="5DD9C972" w14:textId="77777777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Helping the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modernization agenda for moving legacy applications into cloud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fora very big enterprise application having a headcount of 100+ folks across the globe. </w:t>
                      </w:r>
                    </w:p>
                    <w:p w14:paraId="1195773D" w14:textId="12577CD6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Successfully led the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Resource Transformation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agenda for my team to transform them into using new technology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473C35E6" w14:textId="44EB4F8C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Established the concept of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Release Entry Framework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process that enabled IT Ops team to get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engaged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much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early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in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life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cycle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of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delivery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of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various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capabilities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features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37ED2267" w14:textId="750411E6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Maintained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very high manager effectiveness score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as part of annual Employee Experience survey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0C0F48E1" w14:textId="77777777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Fastest individual to grow and transform on personal learnings in project (headcount - 100) </w:t>
                      </w:r>
                    </w:p>
                    <w:p w14:paraId="40515A1F" w14:textId="4DF8E2C5" w:rsidR="00AD1BB8" w:rsidRPr="00AD1BB8" w:rsidRDefault="00AD1BB8" w:rsidP="00AD1B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>Adopting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306325" w:rsidRPr="00AD1BB8">
                        <w:rPr>
                          <w:rFonts w:asciiTheme="minorHAnsi" w:hAnsiTheme="minorHAnsi" w:cstheme="minorHAnsi"/>
                        </w:rPr>
                        <w:t>Open-source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tools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methodologies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thereby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reducing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the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>overall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cost without impacting business. </w:t>
                      </w:r>
                    </w:p>
                    <w:p w14:paraId="3CB4B5D1" w14:textId="08B0FE52" w:rsidR="00D1775D" w:rsidRPr="00AD1BB8" w:rsidRDefault="00D1775D" w:rsidP="00D177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Generated approximately, </w:t>
                      </w:r>
                      <w:r w:rsidR="00AD1BB8"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2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CF5C5B"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million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in savings</w:t>
                      </w: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 through various initiatives like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 xml:space="preserve"> modernization, automation, Infrastructure cost reduction, application hardening and productivity improvement.</w:t>
                      </w:r>
                    </w:p>
                    <w:p w14:paraId="6AB6A5B2" w14:textId="59C6F7D3" w:rsidR="00D1775D" w:rsidRPr="00AD1BB8" w:rsidRDefault="00D1775D" w:rsidP="00D177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200" w:line="276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AD1BB8">
                        <w:rPr>
                          <w:rFonts w:asciiTheme="minorHAnsi" w:hAnsiTheme="minorHAnsi" w:cstheme="minorHAnsi"/>
                        </w:rPr>
                        <w:t xml:space="preserve">Leading the Engineering Maturity Team which consist of multiple Engineering Manager with focus on 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Agile Metrics Improvement, CI-CD transformation, technology </w:t>
                      </w:r>
                      <w:r w:rsidR="00CF5C5B"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transformation,</w:t>
                      </w:r>
                      <w:r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application </w:t>
                      </w:r>
                      <w:r w:rsidR="00306325" w:rsidRPr="00AD1BB8">
                        <w:rPr>
                          <w:rFonts w:asciiTheme="minorHAnsi" w:hAnsiTheme="minorHAnsi" w:cstheme="minorHAnsi"/>
                          <w:b/>
                          <w:bCs/>
                        </w:rPr>
                        <w:t>hardening.</w:t>
                      </w:r>
                    </w:p>
                    <w:p w14:paraId="4F87B0D4" w14:textId="77777777" w:rsidR="00B144ED" w:rsidRPr="00B144ED" w:rsidRDefault="00B144ED" w:rsidP="00B144ED">
                      <w:pPr>
                        <w:pStyle w:val="ListParagraph"/>
                        <w:spacing w:after="200" w:line="276" w:lineRule="auto"/>
                        <w:ind w:left="360"/>
                        <w:rPr>
                          <w:rFonts w:ascii="Tahoma" w:hAnsi="Tahoma" w:cs="Tahoma"/>
                        </w:rPr>
                      </w:pPr>
                    </w:p>
                    <w:p w14:paraId="7ADC48C8" w14:textId="6D73AD4F" w:rsidR="00264574" w:rsidRPr="00634139" w:rsidRDefault="00264574" w:rsidP="00264574">
                      <w:pPr>
                        <w:ind w:right="-62"/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</w:pPr>
                      <w:r w:rsidRPr="00634139"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  <w:t>Personal Details</w:t>
                      </w:r>
                    </w:p>
                    <w:p w14:paraId="09CCAE8E" w14:textId="0C5144FF" w:rsidR="00264574" w:rsidRPr="003A04C1" w:rsidRDefault="00264574" w:rsidP="00264574">
                      <w:pPr>
                        <w:ind w:right="-62"/>
                        <w:rPr>
                          <w:rFonts w:ascii="Tahoma" w:eastAsia="Tahoma" w:hAnsi="Tahoma" w:cs="Tahoma"/>
                          <w:color w:val="365F91"/>
                          <w:sz w:val="28"/>
                          <w:szCs w:val="28"/>
                        </w:rPr>
                      </w:pPr>
                    </w:p>
                    <w:p w14:paraId="0884EF39" w14:textId="5E178599" w:rsidR="00264574" w:rsidRPr="00E54D24" w:rsidRDefault="00264574" w:rsidP="00264574">
                      <w:pPr>
                        <w:ind w:right="-62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Date of Birth: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  <w:t xml:space="preserve">            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693B13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22 July 1989</w:t>
                      </w:r>
                    </w:p>
                    <w:p w14:paraId="6EDA13A7" w14:textId="71B4F19E" w:rsidR="00264574" w:rsidRPr="00E54D24" w:rsidRDefault="00264574" w:rsidP="00264574">
                      <w:pPr>
                        <w:ind w:right="-62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Gender: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3A04C1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A271FB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Male</w:t>
                      </w:r>
                    </w:p>
                    <w:p w14:paraId="3F30E57B" w14:textId="6A5849AC" w:rsidR="00264574" w:rsidRPr="00E54D24" w:rsidRDefault="00264574" w:rsidP="00264574">
                      <w:pPr>
                        <w:ind w:right="-62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Father’s Name: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693B13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Mr. </w:t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Manmohan Krishan Chadha</w:t>
                      </w:r>
                    </w:p>
                    <w:p w14:paraId="51E0643E" w14:textId="58049C10" w:rsidR="00264574" w:rsidRPr="00E54D24" w:rsidRDefault="00264574" w:rsidP="00264574">
                      <w:pPr>
                        <w:ind w:right="-62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Nationality: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3A04C1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Indian</w:t>
                      </w:r>
                    </w:p>
                    <w:p w14:paraId="4BA86C23" w14:textId="6BA70E7A" w:rsidR="00264574" w:rsidRPr="00E54D24" w:rsidRDefault="00264574" w:rsidP="00264574">
                      <w:pPr>
                        <w:ind w:right="-62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Languages Known:    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3A04C1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English</w:t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, </w:t>
                      </w: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Hindi</w:t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, Punjabi</w:t>
                      </w:r>
                    </w:p>
                    <w:p w14:paraId="24D0A216" w14:textId="7B0A7444" w:rsidR="00264574" w:rsidRPr="00E54D24" w:rsidRDefault="00264574" w:rsidP="003A04C1">
                      <w:pPr>
                        <w:ind w:left="2880" w:right="-62" w:hanging="288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Current Address:              </w:t>
                      </w:r>
                      <w:r w:rsidR="003A04C1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3086, 1</w:t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  <w:vertAlign w:val="superscript"/>
                        </w:rPr>
                        <w:t>st</w:t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floor, Sector-23, Gurgaon, Haryana - 122017</w:t>
                      </w:r>
                    </w:p>
                    <w:p w14:paraId="63CE18E1" w14:textId="4D23B506" w:rsidR="00264574" w:rsidRPr="00E54D24" w:rsidRDefault="00264574" w:rsidP="00693B13">
                      <w:pPr>
                        <w:ind w:left="2880" w:right="-62" w:hanging="288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Permanent Address:        </w:t>
                      </w:r>
                      <w:r w:rsidR="00693B13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ab/>
                      </w:r>
                      <w:r w:rsidR="00AD1BB8" w:rsidRPr="00E54D2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98, Vikas Vihar, Ambala City, Haryana -134003</w:t>
                      </w:r>
                    </w:p>
                    <w:p w14:paraId="30345C85" w14:textId="77777777" w:rsidR="00264574" w:rsidRPr="00264574" w:rsidRDefault="00264574" w:rsidP="00264574">
                      <w:pPr>
                        <w:ind w:right="-62"/>
                        <w:rPr>
                          <w:rFonts w:asciiTheme="minorHAnsi" w:hAnsiTheme="minorHAnsi" w:cstheme="minorHAnsi"/>
                        </w:rPr>
                      </w:pPr>
                    </w:p>
                    <w:p w14:paraId="062E3726" w14:textId="77777777" w:rsidR="00264574" w:rsidRPr="00264574" w:rsidRDefault="00264574" w:rsidP="00264574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575F39EA" w14:textId="77777777" w:rsidR="0032597E" w:rsidRPr="0032597E" w:rsidRDefault="0032597E" w:rsidP="0032597E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5EDDEC79" w14:textId="6C4C286C" w:rsidR="0032597E" w:rsidRDefault="0032597E" w:rsidP="0032597E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40B79C76" w14:textId="77777777" w:rsidR="0032597E" w:rsidRPr="0032597E" w:rsidRDefault="0032597E" w:rsidP="0032597E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75ACD8CA" w14:textId="4E69C347" w:rsidR="0032597E" w:rsidRDefault="0032597E"/>
                  </w:txbxContent>
                </v:textbox>
                <w10:wrap type="square"/>
              </v:shape>
            </w:pict>
          </mc:Fallback>
        </mc:AlternateContent>
      </w:r>
    </w:p>
    <w:p w14:paraId="234CD1A5" w14:textId="02E7FA6B" w:rsidR="0082789F" w:rsidRPr="0082789F" w:rsidRDefault="00CB064D" w:rsidP="0082789F">
      <w:pPr>
        <w:tabs>
          <w:tab w:val="left" w:pos="4932"/>
        </w:tabs>
        <w:rPr>
          <w:sz w:val="22"/>
          <w:szCs w:val="22"/>
        </w:rPr>
        <w:sectPr w:rsidR="0082789F" w:rsidRPr="0082789F">
          <w:type w:val="continuous"/>
          <w:pgSz w:w="12240" w:h="15840"/>
          <w:pgMar w:top="1100" w:right="560" w:bottom="280" w:left="540" w:header="720" w:footer="720" w:gutter="0"/>
          <w:cols w:space="720"/>
        </w:sectPr>
      </w:pPr>
      <w:r>
        <w:rPr>
          <w:rFonts w:ascii="Tahoma" w:eastAsia="Tahoma" w:hAnsi="Tahoma" w:cs="Tahoma"/>
          <w:noProof/>
          <w:color w:val="365F91"/>
          <w:position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FD09701" wp14:editId="6750687E">
                <wp:simplePos x="0" y="0"/>
                <wp:positionH relativeFrom="column">
                  <wp:posOffset>-346587</wp:posOffset>
                </wp:positionH>
                <wp:positionV relativeFrom="paragraph">
                  <wp:posOffset>-695386</wp:posOffset>
                </wp:positionV>
                <wp:extent cx="2676832" cy="8288594"/>
                <wp:effectExtent l="0" t="0" r="3175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832" cy="82885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61163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65EA11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DD1659E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343743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38EF83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56495D30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 (Electronics and Comm) Kurukshetra University, Kurukshetra </w:t>
                            </w:r>
                          </w:p>
                          <w:p w14:paraId="5788EA28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Certifications </w:t>
                            </w:r>
                          </w:p>
                          <w:p w14:paraId="3A8BD3B4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L-100 Healthcare Exam, conducted by American Healthcare Insurance Plan (AHIP) Organization </w:t>
                            </w:r>
                          </w:p>
                          <w:p w14:paraId="21456BB2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AHM-250 Healthcare Exam, conducted by Academy of Health Management, US </w:t>
                            </w:r>
                          </w:p>
                          <w:p w14:paraId="7F415431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IBM Infosphere DataStage </w:t>
                            </w:r>
                          </w:p>
                          <w:p w14:paraId="0847D56A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Professional Scrum Master (PSM) </w:t>
                            </w:r>
                          </w:p>
                          <w:p w14:paraId="46D2EF7E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Java FSE-I Internal </w:t>
                            </w:r>
                          </w:p>
                          <w:p w14:paraId="253A8027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Roles Played </w:t>
                            </w:r>
                          </w:p>
                          <w:p w14:paraId="505327AB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Engineering Manager</w:t>
                            </w:r>
                          </w:p>
                          <w:p w14:paraId="21259A3F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 Architect</w:t>
                            </w:r>
                          </w:p>
                          <w:p w14:paraId="3A9B3589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Engineer</w:t>
                            </w:r>
                          </w:p>
                          <w:p w14:paraId="6F6189A8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Lead</w:t>
                            </w:r>
                          </w:p>
                          <w:p w14:paraId="0BEAD76A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ETL Lead </w:t>
                            </w:r>
                          </w:p>
                          <w:p w14:paraId="4B56A7D8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DevOps Coordinator</w:t>
                            </w:r>
                          </w:p>
                          <w:p w14:paraId="5671D4FF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Senior Engineer</w:t>
                            </w:r>
                          </w:p>
                          <w:p w14:paraId="68051812" w14:textId="77777777" w:rsidR="00CB064D" w:rsidRPr="004D2FE5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 Engineer</w:t>
                            </w:r>
                          </w:p>
                          <w:p w14:paraId="267957C9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Extracurricular Activities </w:t>
                            </w:r>
                          </w:p>
                          <w:p w14:paraId="18298D6B" w14:textId="77777777" w:rsidR="00CB064D" w:rsidRDefault="00CB064D" w:rsidP="00CB064D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FE5"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Played Volleyball at Zonal level while in school.</w:t>
                            </w:r>
                          </w:p>
                          <w:p w14:paraId="0D22FBB8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1F7E04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320D75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3B2F92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9CEDB9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58AB73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B61B11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1392F2C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D37636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6ADD8C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EC1F4DD" w14:textId="77777777" w:rsidR="00CB064D" w:rsidRPr="00E25109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09701" id="Rectangle 7" o:spid="_x0000_s1030" style="position:absolute;margin-left:-27.3pt;margin-top:-54.75pt;width:210.75pt;height:652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" fillcolor="#d8d8d8 [2732]" stroked="f" strokeweight="2pt">
                <v:textbox style="mso-fit-shape-to-text:t" inset=",0">
                  <w:txbxContent>
                    <w:p w14:paraId="6AD61163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65EA11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DD1659E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343743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38EF83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56495D30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BE (Electronics and Comm) Kurukshetra University, Kurukshetra </w:t>
                      </w:r>
                    </w:p>
                    <w:p w14:paraId="5788EA28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Certifications </w:t>
                      </w:r>
                    </w:p>
                    <w:p w14:paraId="3A8BD3B4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L-100 Healthcare Exam, conducted by American Healthcare Insurance Plan (AHIP) Organization </w:t>
                      </w:r>
                    </w:p>
                    <w:p w14:paraId="21456BB2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AHM-250 Healthcare Exam, conducted by Academy of Health Management, US </w:t>
                      </w:r>
                    </w:p>
                    <w:p w14:paraId="7F415431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IBM Infosphere DataStage </w:t>
                      </w:r>
                    </w:p>
                    <w:p w14:paraId="0847D56A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Professional Scrum Master (PSM) </w:t>
                      </w:r>
                    </w:p>
                    <w:p w14:paraId="46D2EF7E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Java FSE-I Internal </w:t>
                      </w:r>
                    </w:p>
                    <w:p w14:paraId="253A8027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Roles Played </w:t>
                      </w:r>
                    </w:p>
                    <w:p w14:paraId="505327AB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Engineering Manager</w:t>
                      </w:r>
                    </w:p>
                    <w:p w14:paraId="21259A3F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 Architect</w:t>
                      </w:r>
                    </w:p>
                    <w:p w14:paraId="3A9B3589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Engineer</w:t>
                      </w:r>
                    </w:p>
                    <w:p w14:paraId="6F6189A8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Lead</w:t>
                      </w:r>
                    </w:p>
                    <w:p w14:paraId="0BEAD76A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ETL Lead </w:t>
                      </w:r>
                    </w:p>
                    <w:p w14:paraId="4B56A7D8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DevOps Coordinator</w:t>
                      </w:r>
                    </w:p>
                    <w:p w14:paraId="5671D4FF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Senior Engineer</w:t>
                      </w:r>
                    </w:p>
                    <w:p w14:paraId="68051812" w14:textId="77777777" w:rsidR="00CB064D" w:rsidRPr="004D2FE5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 Engineer</w:t>
                      </w:r>
                    </w:p>
                    <w:p w14:paraId="267957C9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Extracurricular Activities </w:t>
                      </w:r>
                    </w:p>
                    <w:p w14:paraId="18298D6B" w14:textId="77777777" w:rsidR="00CB064D" w:rsidRDefault="00CB064D" w:rsidP="00CB064D">
                      <w:pPr>
                        <w:pStyle w:val="NormalWeb"/>
                        <w:numPr>
                          <w:ilvl w:val="0"/>
                          <w:numId w:val="26"/>
                        </w:numPr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FE5"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Played Volleyball at Zonal level while in school.</w:t>
                      </w:r>
                    </w:p>
                    <w:p w14:paraId="0D22FBB8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21F7E04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320D75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43B2F92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9CEDB9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58AB73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B61B11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1392F2C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9D37636" w14:textId="77777777" w:rsidR="00CB064D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6ADD8C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EC1F4DD" w14:textId="77777777" w:rsidR="00CB064D" w:rsidRPr="00E25109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E1E68D" w14:textId="7C2D72C2" w:rsidR="0082789F" w:rsidRDefault="0082789F" w:rsidP="00306325">
      <w:pPr>
        <w:spacing w:before="48" w:line="320" w:lineRule="exact"/>
      </w:pPr>
    </w:p>
    <w:p w14:paraId="29A0163F" w14:textId="33F96D6F" w:rsidR="00AA39AD" w:rsidRPr="008B48A4" w:rsidRDefault="00AA39AD" w:rsidP="008B48A4">
      <w:pPr>
        <w:spacing w:before="12" w:line="320" w:lineRule="exact"/>
        <w:ind w:right="8080"/>
        <w:rPr>
          <w:rFonts w:ascii="Tahoma" w:eastAsia="Tahoma" w:hAnsi="Tahoma" w:cs="Tahoma"/>
          <w:color w:val="365F91"/>
          <w:position w:val="-2"/>
          <w:sz w:val="26"/>
          <w:szCs w:val="26"/>
        </w:rPr>
        <w:sectPr w:rsidR="00AA39AD" w:rsidRPr="008B48A4" w:rsidSect="00980883">
          <w:type w:val="continuous"/>
          <w:pgSz w:w="12240" w:h="15840"/>
          <w:pgMar w:top="20" w:right="560" w:bottom="280" w:left="540" w:header="720" w:footer="720" w:gutter="0"/>
          <w:cols w:space="720"/>
        </w:sectPr>
      </w:pPr>
    </w:p>
    <w:p w14:paraId="1635A81F" w14:textId="15120472" w:rsidR="00CA29D5" w:rsidRPr="0091345C" w:rsidRDefault="004477E2" w:rsidP="00CA29D5">
      <w:pPr>
        <w:spacing w:before="15" w:line="220" w:lineRule="exact"/>
        <w:rPr>
          <w:b/>
          <w:sz w:val="32"/>
          <w:szCs w:val="32"/>
        </w:rPr>
      </w:pPr>
      <w:r w:rsidRPr="0032597E">
        <w:rPr>
          <w:rFonts w:ascii="Tahoma" w:eastAsia="Tahoma" w:hAnsi="Tahoma" w:cs="Tahoma"/>
          <w:b/>
          <w:noProof/>
          <w:color w:val="404040"/>
          <w:w w:val="99"/>
          <w:position w:val="-1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AF65FA2" wp14:editId="03A67C26">
                <wp:simplePos x="0" y="0"/>
                <wp:positionH relativeFrom="column">
                  <wp:posOffset>2409825</wp:posOffset>
                </wp:positionH>
                <wp:positionV relativeFrom="paragraph">
                  <wp:posOffset>1270</wp:posOffset>
                </wp:positionV>
                <wp:extent cx="4922520" cy="5447665"/>
                <wp:effectExtent l="0" t="0" r="5080" b="6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5447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FC881" w14:textId="77777777" w:rsidR="00CB064D" w:rsidRDefault="00CB064D" w:rsidP="00CB064D">
                            <w:pPr>
                              <w:spacing w:before="12"/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</w:pPr>
                          </w:p>
                          <w:p w14:paraId="430BDE45" w14:textId="315F0D18" w:rsidR="00CB064D" w:rsidRDefault="00CB064D" w:rsidP="00CB064D">
                            <w:pPr>
                              <w:spacing w:before="12"/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  <w:t>Annexure</w:t>
                            </w:r>
                          </w:p>
                          <w:p w14:paraId="01C97B14" w14:textId="77777777" w:rsidR="00CB064D" w:rsidRDefault="00CB064D" w:rsidP="00CB064D">
                            <w:pPr>
                              <w:spacing w:before="12"/>
                              <w:rPr>
                                <w:rFonts w:ascii="Tahoma" w:eastAsia="Tahoma" w:hAnsi="Tahoma" w:cs="Tahoma"/>
                                <w:color w:val="365F91"/>
                                <w:sz w:val="26"/>
                                <w:szCs w:val="26"/>
                              </w:rPr>
                            </w:pPr>
                          </w:p>
                          <w:p w14:paraId="3FF72EAC" w14:textId="7059641C" w:rsidR="00E4439E" w:rsidRDefault="00E4439E" w:rsidP="004E735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#1 - </w:t>
                            </w:r>
                            <w:r w:rsidRPr="00E4439E">
                              <w:rPr>
                                <w:rFonts w:asciiTheme="minorHAnsi" w:hAnsiTheme="minorHAnsi" w:cstheme="minorHAnsi"/>
                              </w:rPr>
                              <w:t xml:space="preserve">Data Management </w:t>
                            </w:r>
                            <w:r w:rsidR="0046614F" w:rsidRPr="00E4439E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E4439E">
                              <w:rPr>
                                <w:rFonts w:asciiTheme="minorHAnsi" w:hAnsiTheme="minorHAnsi" w:cstheme="minorHAnsi"/>
                              </w:rPr>
                              <w:t xml:space="preserve"> Analytics</w:t>
                            </w:r>
                            <w:r w:rsidR="0046614F">
                              <w:rPr>
                                <w:rFonts w:asciiTheme="minorHAnsi" w:hAnsiTheme="minorHAnsi" w:cstheme="minorHAnsi"/>
                              </w:rPr>
                              <w:t xml:space="preserve"> is a central data warehouse unit and analytical platform to various consumers of medicines recommendation and home deliveries.</w:t>
                            </w:r>
                          </w:p>
                          <w:p w14:paraId="1FA10151" w14:textId="6B727F73" w:rsidR="0046614F" w:rsidRDefault="0046614F" w:rsidP="004E735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It is a Framework driven product which enables data onboarding for various clients via use of modern tech. It is also responsible for facilitating data products for various business.</w:t>
                            </w:r>
                          </w:p>
                          <w:p w14:paraId="129F2E26" w14:textId="77777777" w:rsidR="0046614F" w:rsidRDefault="0046614F" w:rsidP="0046614F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96DA1C8" w14:textId="105CF5BB" w:rsidR="00402C07" w:rsidRPr="00E4439E" w:rsidRDefault="0046614F" w:rsidP="004E735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#2 - </w:t>
                            </w:r>
                            <w:r w:rsidR="00402C07" w:rsidRPr="00E4439E">
                              <w:rPr>
                                <w:rFonts w:asciiTheme="minorHAnsi" w:hAnsiTheme="minorHAnsi" w:cstheme="minorHAnsi"/>
                              </w:rPr>
                              <w:t>Payment product is a central health product to perform Payments for Members and Providers and create documents which includes Provider Remittance Advice and Electronic Remittance advice.</w:t>
                            </w:r>
                          </w:p>
                          <w:p w14:paraId="4DE426A9" w14:textId="50838368" w:rsidR="00402C07" w:rsidRPr="00402C07" w:rsidRDefault="00402C07" w:rsidP="00402C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>It is a configurable product which provides Partner</w:t>
                            </w:r>
                            <w:r w:rsidR="00E4439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>Level,</w:t>
                            </w:r>
                            <w:r w:rsidR="00E4439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>Payment</w:t>
                            </w:r>
                            <w:r w:rsidR="00E4439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E4439E" w:rsidRPr="00402C07">
                              <w:rPr>
                                <w:rFonts w:asciiTheme="minorHAnsi" w:hAnsiTheme="minorHAnsi" w:cstheme="minorHAnsi"/>
                              </w:rPr>
                              <w:t>Level, Claim</w:t>
                            </w: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 xml:space="preserve"> Level, Policy</w:t>
                            </w:r>
                            <w:r w:rsidR="00E4439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 xml:space="preserve">Level configurations and delivers multi-million payments </w:t>
                            </w:r>
                            <w:r w:rsidR="00E4439E" w:rsidRPr="00402C07">
                              <w:rPr>
                                <w:rFonts w:asciiTheme="minorHAnsi" w:hAnsiTheme="minorHAnsi" w:cstheme="minorHAnsi"/>
                              </w:rPr>
                              <w:t>every day</w:t>
                            </w: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73B61AE1" w14:textId="14DB76A5" w:rsidR="00E4439E" w:rsidRPr="0046614F" w:rsidRDefault="00402C07" w:rsidP="004661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02C07">
                              <w:rPr>
                                <w:rFonts w:asciiTheme="minorHAnsi" w:hAnsiTheme="minorHAnsi" w:cstheme="minorHAnsi"/>
                              </w:rPr>
                              <w:t>It takes in Claim/Payment/Non-Claim data, does the preprocessing, converts the input to one standard format and applies multi fold business rules.</w:t>
                            </w:r>
                          </w:p>
                          <w:p w14:paraId="18AB74E4" w14:textId="77777777" w:rsidR="00E4439E" w:rsidRPr="0046614F" w:rsidRDefault="00E4439E" w:rsidP="0046614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BAE9FD2" w14:textId="77777777" w:rsidR="0046614F" w:rsidRDefault="0046614F" w:rsidP="0046614F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EFEFEF"/>
                              <w:rPr>
                                <w:rFonts w:ascii="SymbolMT" w:hAnsi="Symbol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FATCA compliance is where we need adhere to US published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FF"/>
                                <w:sz w:val="20"/>
                                <w:szCs w:val="20"/>
                              </w:rPr>
                              <w:t>guidelines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CEC115" w14:textId="6FE08CE5" w:rsidR="0046614F" w:rsidRPr="0046614F" w:rsidRDefault="0046614F" w:rsidP="0046614F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EFEFEF"/>
                              <w:rPr>
                                <w:rFonts w:ascii="SymbolMT" w:hAnsi="Symbol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This project initially focused on identifying the FFIs and Individuals using </w:t>
                            </w:r>
                            <w:r w:rsidRPr="0046614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mainframe which were then passed to DataStage processes for computation and reporting to </w:t>
                            </w:r>
                            <w:r w:rsidRPr="0046614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business.</w:t>
                            </w:r>
                            <w:r w:rsidRPr="0046614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443A9E" w14:textId="13DBEE07" w:rsidR="0046614F" w:rsidRPr="0046614F" w:rsidRDefault="0046614F" w:rsidP="0046614F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EFEFEF"/>
                              <w:rPr>
                                <w:rFonts w:ascii="SymbolMT" w:hAnsi="Symbol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It was further scaled up to send out details to IRS which included encryption of </w:t>
                            </w:r>
                            <w:r w:rsidRPr="0046614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data using the provided standards from IRS. </w:t>
                            </w:r>
                          </w:p>
                          <w:p w14:paraId="5F761924" w14:textId="77777777" w:rsidR="0046614F" w:rsidRPr="0046614F" w:rsidRDefault="0046614F" w:rsidP="0046614F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595ECD2" w14:textId="29997903" w:rsidR="0046614F" w:rsidRDefault="0046614F" w:rsidP="0046614F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EFEFEF"/>
                              <w:rPr>
                                <w:rFonts w:ascii="SymbolMT" w:hAnsi="Symbol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Fifth Third bank was focused on Retail banking and Incentive Compensation where Individuals bonus for the quarter/year was to be calculated and was required to be displayed using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77E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Hyperion.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56F955" w14:textId="77777777" w:rsidR="00CB064D" w:rsidRPr="00B144ED" w:rsidRDefault="00CB064D" w:rsidP="00CB064D">
                            <w:pPr>
                              <w:pStyle w:val="ListParagraph"/>
                              <w:spacing w:after="200" w:line="276" w:lineRule="auto"/>
                              <w:ind w:left="360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89A41D3" w14:textId="77777777" w:rsidR="00CB064D" w:rsidRPr="00264574" w:rsidRDefault="00CB064D" w:rsidP="00CB064D">
                            <w:pPr>
                              <w:ind w:right="-62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0DC145E" w14:textId="77777777" w:rsidR="00CB064D" w:rsidRPr="00264574" w:rsidRDefault="00CB064D" w:rsidP="00CB064D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6063662" w14:textId="77777777" w:rsidR="00CB064D" w:rsidRPr="0032597E" w:rsidRDefault="00CB064D" w:rsidP="00CB064D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7613E71" w14:textId="77777777" w:rsidR="00CB064D" w:rsidRDefault="00CB064D" w:rsidP="00CB064D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8A5642C" w14:textId="77777777" w:rsidR="00CB064D" w:rsidRPr="0032597E" w:rsidRDefault="00CB064D" w:rsidP="00CB064D">
                            <w:pPr>
                              <w:spacing w:after="20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C00ADC6" w14:textId="77777777" w:rsidR="00CB064D" w:rsidRDefault="00CB064D" w:rsidP="00CB0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5FA2" id="_x0000_s1031" type="#_x0000_t202" style="position:absolute;margin-left:189.75pt;margin-top:.1pt;width:387.6pt;height:428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" fillcolor="#f2f2f2 [3052]" stroked="f">
                <v:textbox>
                  <w:txbxContent>
                    <w:p w14:paraId="4C8FC881" w14:textId="77777777" w:rsidR="00CB064D" w:rsidRDefault="00CB064D" w:rsidP="00CB064D">
                      <w:pPr>
                        <w:spacing w:before="12"/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</w:pPr>
                    </w:p>
                    <w:p w14:paraId="430BDE45" w14:textId="315F0D18" w:rsidR="00CB064D" w:rsidRDefault="00CB064D" w:rsidP="00CB064D">
                      <w:pPr>
                        <w:spacing w:before="12"/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</w:pPr>
                      <w:r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  <w:t>Annexure</w:t>
                      </w:r>
                    </w:p>
                    <w:p w14:paraId="01C97B14" w14:textId="77777777" w:rsidR="00CB064D" w:rsidRDefault="00CB064D" w:rsidP="00CB064D">
                      <w:pPr>
                        <w:spacing w:before="12"/>
                        <w:rPr>
                          <w:rFonts w:ascii="Tahoma" w:eastAsia="Tahoma" w:hAnsi="Tahoma" w:cs="Tahoma"/>
                          <w:color w:val="365F91"/>
                          <w:sz w:val="26"/>
                          <w:szCs w:val="26"/>
                        </w:rPr>
                      </w:pPr>
                    </w:p>
                    <w:p w14:paraId="3FF72EAC" w14:textId="7059641C" w:rsidR="00E4439E" w:rsidRDefault="00E4439E" w:rsidP="004E735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#1 - </w:t>
                      </w:r>
                      <w:r w:rsidRPr="00E4439E">
                        <w:rPr>
                          <w:rFonts w:asciiTheme="minorHAnsi" w:hAnsiTheme="minorHAnsi" w:cstheme="minorHAnsi"/>
                        </w:rPr>
                        <w:t xml:space="preserve">Data Management </w:t>
                      </w:r>
                      <w:r w:rsidR="0046614F" w:rsidRPr="00E4439E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E4439E">
                        <w:rPr>
                          <w:rFonts w:asciiTheme="minorHAnsi" w:hAnsiTheme="minorHAnsi" w:cstheme="minorHAnsi"/>
                        </w:rPr>
                        <w:t xml:space="preserve"> Analytics</w:t>
                      </w:r>
                      <w:r w:rsidR="0046614F">
                        <w:rPr>
                          <w:rFonts w:asciiTheme="minorHAnsi" w:hAnsiTheme="minorHAnsi" w:cstheme="minorHAnsi"/>
                        </w:rPr>
                        <w:t xml:space="preserve"> is a central data warehouse unit and analytical platform to various consumers of medicines recommendation and home deliveries.</w:t>
                      </w:r>
                    </w:p>
                    <w:p w14:paraId="1FA10151" w14:textId="6B727F73" w:rsidR="0046614F" w:rsidRDefault="0046614F" w:rsidP="004E735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It is a Framework driven product which enables data onboarding for various clients via use of modern tech. It is also responsible for facilitating data products for various business.</w:t>
                      </w:r>
                    </w:p>
                    <w:p w14:paraId="129F2E26" w14:textId="77777777" w:rsidR="0046614F" w:rsidRDefault="0046614F" w:rsidP="0046614F">
                      <w:pPr>
                        <w:pStyle w:val="ListParagraph"/>
                        <w:ind w:left="360"/>
                        <w:rPr>
                          <w:rFonts w:asciiTheme="minorHAnsi" w:hAnsiTheme="minorHAnsi" w:cstheme="minorHAnsi"/>
                        </w:rPr>
                      </w:pPr>
                    </w:p>
                    <w:p w14:paraId="096DA1C8" w14:textId="105CF5BB" w:rsidR="00402C07" w:rsidRPr="00E4439E" w:rsidRDefault="0046614F" w:rsidP="004E735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#2 - </w:t>
                      </w:r>
                      <w:r w:rsidR="00402C07" w:rsidRPr="00E4439E">
                        <w:rPr>
                          <w:rFonts w:asciiTheme="minorHAnsi" w:hAnsiTheme="minorHAnsi" w:cstheme="minorHAnsi"/>
                        </w:rPr>
                        <w:t>Payment product is a central health product to perform Payments for Members and Providers and create documents which includes Provider Remittance Advice and Electronic Remittance advice.</w:t>
                      </w:r>
                    </w:p>
                    <w:p w14:paraId="4DE426A9" w14:textId="50838368" w:rsidR="00402C07" w:rsidRPr="00402C07" w:rsidRDefault="00402C07" w:rsidP="00402C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02C07">
                        <w:rPr>
                          <w:rFonts w:asciiTheme="minorHAnsi" w:hAnsiTheme="minorHAnsi" w:cstheme="minorHAnsi"/>
                        </w:rPr>
                        <w:t>It is a configurable product which provides Partner</w:t>
                      </w:r>
                      <w:r w:rsidR="00E4439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402C07">
                        <w:rPr>
                          <w:rFonts w:asciiTheme="minorHAnsi" w:hAnsiTheme="minorHAnsi" w:cstheme="minorHAnsi"/>
                        </w:rPr>
                        <w:t>Level,</w:t>
                      </w:r>
                      <w:r w:rsidR="00E4439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402C07">
                        <w:rPr>
                          <w:rFonts w:asciiTheme="minorHAnsi" w:hAnsiTheme="minorHAnsi" w:cstheme="minorHAnsi"/>
                        </w:rPr>
                        <w:t>Payment</w:t>
                      </w:r>
                      <w:r w:rsidR="00E4439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E4439E" w:rsidRPr="00402C07">
                        <w:rPr>
                          <w:rFonts w:asciiTheme="minorHAnsi" w:hAnsiTheme="minorHAnsi" w:cstheme="minorHAnsi"/>
                        </w:rPr>
                        <w:t>Level, Claim</w:t>
                      </w:r>
                      <w:r w:rsidRPr="00402C07">
                        <w:rPr>
                          <w:rFonts w:asciiTheme="minorHAnsi" w:hAnsiTheme="minorHAnsi" w:cstheme="minorHAnsi"/>
                        </w:rPr>
                        <w:t xml:space="preserve"> Level, Policy</w:t>
                      </w:r>
                      <w:r w:rsidR="00E4439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402C07">
                        <w:rPr>
                          <w:rFonts w:asciiTheme="minorHAnsi" w:hAnsiTheme="minorHAnsi" w:cstheme="minorHAnsi"/>
                        </w:rPr>
                        <w:t xml:space="preserve">Level configurations and delivers multi-million payments </w:t>
                      </w:r>
                      <w:r w:rsidR="00E4439E" w:rsidRPr="00402C07">
                        <w:rPr>
                          <w:rFonts w:asciiTheme="minorHAnsi" w:hAnsiTheme="minorHAnsi" w:cstheme="minorHAnsi"/>
                        </w:rPr>
                        <w:t>every day</w:t>
                      </w:r>
                      <w:r w:rsidRPr="00402C0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73B61AE1" w14:textId="14DB76A5" w:rsidR="00E4439E" w:rsidRPr="0046614F" w:rsidRDefault="00402C07" w:rsidP="004661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02C07">
                        <w:rPr>
                          <w:rFonts w:asciiTheme="minorHAnsi" w:hAnsiTheme="minorHAnsi" w:cstheme="minorHAnsi"/>
                        </w:rPr>
                        <w:t>It takes in Claim/Payment/Non-Claim data, does the preprocessing, converts the input to one standard format and applies multi fold business rules.</w:t>
                      </w:r>
                    </w:p>
                    <w:p w14:paraId="18AB74E4" w14:textId="77777777" w:rsidR="00E4439E" w:rsidRPr="0046614F" w:rsidRDefault="00E4439E" w:rsidP="0046614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BAE9FD2" w14:textId="77777777" w:rsidR="0046614F" w:rsidRDefault="0046614F" w:rsidP="0046614F">
                      <w:pPr>
                        <w:pStyle w:val="NormalWeb"/>
                        <w:numPr>
                          <w:ilvl w:val="0"/>
                          <w:numId w:val="10"/>
                        </w:numPr>
                        <w:shd w:val="clear" w:color="auto" w:fill="EFEFEF"/>
                        <w:rPr>
                          <w:rFonts w:ascii="SymbolMT" w:hAnsi="SymbolM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FATCA compliance is where we need adhere to US published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FF"/>
                          <w:sz w:val="20"/>
                          <w:szCs w:val="20"/>
                        </w:rPr>
                        <w:t>guidelines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CEC115" w14:textId="6FE08CE5" w:rsidR="0046614F" w:rsidRPr="0046614F" w:rsidRDefault="0046614F" w:rsidP="0046614F">
                      <w:pPr>
                        <w:pStyle w:val="NormalWeb"/>
                        <w:numPr>
                          <w:ilvl w:val="0"/>
                          <w:numId w:val="10"/>
                        </w:numPr>
                        <w:shd w:val="clear" w:color="auto" w:fill="EFEFEF"/>
                        <w:rPr>
                          <w:rFonts w:ascii="SymbolMT" w:hAnsi="SymbolM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This project initially focused on identifying the FFIs and Individuals using </w:t>
                      </w:r>
                      <w:r w:rsidRPr="0046614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mainframe which were then passed to DataStage processes for computation and reporting to </w:t>
                      </w:r>
                      <w:r w:rsidRPr="0046614F">
                        <w:rPr>
                          <w:rFonts w:ascii="Calibri" w:hAnsi="Calibri" w:cs="Calibri"/>
                          <w:sz w:val="20"/>
                          <w:szCs w:val="20"/>
                        </w:rPr>
                        <w:t>business.</w:t>
                      </w:r>
                      <w:r w:rsidRPr="0046614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443A9E" w14:textId="13DBEE07" w:rsidR="0046614F" w:rsidRPr="0046614F" w:rsidRDefault="0046614F" w:rsidP="0046614F">
                      <w:pPr>
                        <w:pStyle w:val="NormalWeb"/>
                        <w:numPr>
                          <w:ilvl w:val="0"/>
                          <w:numId w:val="10"/>
                        </w:numPr>
                        <w:shd w:val="clear" w:color="auto" w:fill="EFEFEF"/>
                        <w:rPr>
                          <w:rFonts w:ascii="SymbolMT" w:hAnsi="SymbolM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It was further scaled up to send out details to IRS which included encryption of </w:t>
                      </w:r>
                      <w:r w:rsidRPr="0046614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data using the provided standards from IRS. </w:t>
                      </w:r>
                    </w:p>
                    <w:p w14:paraId="5F761924" w14:textId="77777777" w:rsidR="0046614F" w:rsidRPr="0046614F" w:rsidRDefault="0046614F" w:rsidP="0046614F">
                      <w:pPr>
                        <w:pStyle w:val="ListParagraph"/>
                        <w:ind w:left="360"/>
                        <w:rPr>
                          <w:rFonts w:asciiTheme="minorHAnsi" w:hAnsiTheme="minorHAnsi" w:cstheme="minorHAnsi"/>
                        </w:rPr>
                      </w:pPr>
                    </w:p>
                    <w:p w14:paraId="2595ECD2" w14:textId="29997903" w:rsidR="0046614F" w:rsidRDefault="0046614F" w:rsidP="0046614F">
                      <w:pPr>
                        <w:pStyle w:val="NormalWeb"/>
                        <w:numPr>
                          <w:ilvl w:val="0"/>
                          <w:numId w:val="10"/>
                        </w:numPr>
                        <w:shd w:val="clear" w:color="auto" w:fill="EFEFEF"/>
                        <w:rPr>
                          <w:rFonts w:ascii="SymbolMT" w:hAnsi="SymbolM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Fifth Third bank was focused on Retail banking and Incentive Compensation where Individuals bonus for the quarter/year was to be calculated and was required to be displayed using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4477E2">
                        <w:rPr>
                          <w:rFonts w:ascii="Calibri" w:hAnsi="Calibri" w:cs="Calibri"/>
                          <w:sz w:val="20"/>
                          <w:szCs w:val="20"/>
                        </w:rPr>
                        <w:t>Hyperion.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56F955" w14:textId="77777777" w:rsidR="00CB064D" w:rsidRPr="00B144ED" w:rsidRDefault="00CB064D" w:rsidP="00CB064D">
                      <w:pPr>
                        <w:pStyle w:val="ListParagraph"/>
                        <w:spacing w:after="200" w:line="276" w:lineRule="auto"/>
                        <w:ind w:left="360"/>
                        <w:rPr>
                          <w:rFonts w:ascii="Tahoma" w:hAnsi="Tahoma" w:cs="Tahoma"/>
                        </w:rPr>
                      </w:pPr>
                    </w:p>
                    <w:p w14:paraId="489A41D3" w14:textId="77777777" w:rsidR="00CB064D" w:rsidRPr="00264574" w:rsidRDefault="00CB064D" w:rsidP="00CB064D">
                      <w:pPr>
                        <w:ind w:right="-62"/>
                        <w:rPr>
                          <w:rFonts w:asciiTheme="minorHAnsi" w:hAnsiTheme="minorHAnsi" w:cstheme="minorHAnsi"/>
                        </w:rPr>
                      </w:pPr>
                    </w:p>
                    <w:p w14:paraId="60DC145E" w14:textId="77777777" w:rsidR="00CB064D" w:rsidRPr="00264574" w:rsidRDefault="00CB064D" w:rsidP="00CB064D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76063662" w14:textId="77777777" w:rsidR="00CB064D" w:rsidRPr="0032597E" w:rsidRDefault="00CB064D" w:rsidP="00CB064D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67613E71" w14:textId="77777777" w:rsidR="00CB064D" w:rsidRDefault="00CB064D" w:rsidP="00CB064D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18A5642C" w14:textId="77777777" w:rsidR="00CB064D" w:rsidRPr="0032597E" w:rsidRDefault="00CB064D" w:rsidP="00CB064D">
                      <w:pPr>
                        <w:spacing w:after="200"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1C00ADC6" w14:textId="77777777" w:rsidR="00CB064D" w:rsidRDefault="00CB064D" w:rsidP="00CB064D"/>
                  </w:txbxContent>
                </v:textbox>
                <w10:wrap type="square"/>
              </v:shape>
            </w:pict>
          </mc:Fallback>
        </mc:AlternateContent>
      </w:r>
      <w:r w:rsidR="0046614F">
        <w:rPr>
          <w:rFonts w:ascii="Tahoma" w:eastAsia="Tahoma" w:hAnsi="Tahoma" w:cs="Tahoma"/>
          <w:noProof/>
          <w:color w:val="365F91"/>
          <w:position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4C52AA" wp14:editId="18454EBE">
                <wp:simplePos x="0" y="0"/>
                <wp:positionH relativeFrom="column">
                  <wp:posOffset>-258445</wp:posOffset>
                </wp:positionH>
                <wp:positionV relativeFrom="paragraph">
                  <wp:posOffset>-601345</wp:posOffset>
                </wp:positionV>
                <wp:extent cx="2676525" cy="8288020"/>
                <wp:effectExtent l="0" t="0" r="317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28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2D717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4263AC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F6A0E9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880C46" w14:textId="77777777" w:rsidR="00CB064D" w:rsidRDefault="00CB064D" w:rsidP="00CB064D">
                            <w:pPr>
                              <w:pStyle w:val="NormalWeb"/>
                              <w:shd w:val="clear" w:color="auto" w:fill="D8D8D8"/>
                              <w:contextualSpacing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60B887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60C178" w14:textId="36B11783" w:rsidR="00CB064D" w:rsidRDefault="00E4439E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Optum Global Solution</w:t>
                            </w:r>
                          </w:p>
                          <w:p w14:paraId="15BA2C11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E556FA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80809B3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0E919E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713C59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91EB75" w14:textId="4AE84FA1" w:rsidR="00E4439E" w:rsidRDefault="00E4439E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HSBC</w:t>
                            </w:r>
                          </w:p>
                          <w:p w14:paraId="1FA24BE1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FE2ADA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478394" w14:textId="77777777" w:rsidR="0046614F" w:rsidRDefault="0046614F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862996" w14:textId="0BB0368D" w:rsidR="00CB064D" w:rsidRPr="004477E2" w:rsidRDefault="00E4439E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Wipro Technologie</w:t>
                            </w:r>
                            <w:r w:rsidR="004477E2">
                              <w:rPr>
                                <w:rFonts w:ascii="Tahoma" w:hAnsi="Tahoma" w:cs="Tahoma"/>
                                <w:color w:val="355E8E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04F60E40" w14:textId="77777777" w:rsidR="00CB064D" w:rsidRPr="004D2FE5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Calibri" w:hAnsi="Calibri" w:cs="Calibri"/>
                                <w:color w:val="3F3F3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8D6DE9" w14:textId="77777777" w:rsidR="00CB064D" w:rsidRPr="00E25109" w:rsidRDefault="00CB064D" w:rsidP="00CB064D">
                            <w:pPr>
                              <w:pStyle w:val="NormalWeb"/>
                              <w:shd w:val="clear" w:color="auto" w:fill="D8D8D8"/>
                              <w:rPr>
                                <w:rFonts w:ascii="SymbolMT" w:hAnsi="SymbolMT"/>
                                <w:color w:val="68686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C52AA" id="Rectangle 9" o:spid="_x0000_s1032" style="position:absolute;margin-left:-20.35pt;margin-top:-47.35pt;width:210.75pt;height:652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" fillcolor="#d8d8d8 [2732]" stroked="f" strokeweight="2pt">
                <v:textbox style="mso-fit-shape-to-text:t" inset=",0">
                  <w:txbxContent>
                    <w:p w14:paraId="2E42D717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4263AC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F6A0E9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880C46" w14:textId="77777777" w:rsidR="00CB064D" w:rsidRDefault="00CB064D" w:rsidP="00CB064D">
                      <w:pPr>
                        <w:pStyle w:val="NormalWeb"/>
                        <w:shd w:val="clear" w:color="auto" w:fill="D8D8D8"/>
                        <w:contextualSpacing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60B887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60C178" w14:textId="36B11783" w:rsidR="00CB064D" w:rsidRDefault="00E4439E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Optum Global Solution</w:t>
                      </w:r>
                    </w:p>
                    <w:p w14:paraId="15BA2C11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E556FA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80809B3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0E919E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713C59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91EB75" w14:textId="4AE84FA1" w:rsidR="00E4439E" w:rsidRDefault="00E4439E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HSBC</w:t>
                      </w:r>
                    </w:p>
                    <w:p w14:paraId="1FA24BE1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FE2ADA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1478394" w14:textId="77777777" w:rsidR="0046614F" w:rsidRDefault="0046614F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862996" w14:textId="0BB0368D" w:rsidR="00CB064D" w:rsidRPr="004477E2" w:rsidRDefault="00E4439E" w:rsidP="00CB064D">
                      <w:pPr>
                        <w:pStyle w:val="NormalWeb"/>
                        <w:shd w:val="clear" w:color="auto" w:fill="D8D8D8"/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Wipro Technologie</w:t>
                      </w:r>
                      <w:r w:rsidR="004477E2">
                        <w:rPr>
                          <w:rFonts w:ascii="Tahoma" w:hAnsi="Tahoma" w:cs="Tahoma"/>
                          <w:color w:val="355E8E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04F60E40" w14:textId="77777777" w:rsidR="00CB064D" w:rsidRPr="004D2FE5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Calibri" w:hAnsi="Calibri" w:cs="Calibri"/>
                          <w:color w:val="3F3F3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8D6DE9" w14:textId="77777777" w:rsidR="00CB064D" w:rsidRPr="00E25109" w:rsidRDefault="00CB064D" w:rsidP="00CB064D">
                      <w:pPr>
                        <w:pStyle w:val="NormalWeb"/>
                        <w:shd w:val="clear" w:color="auto" w:fill="D8D8D8"/>
                        <w:rPr>
                          <w:rFonts w:ascii="SymbolMT" w:hAnsi="SymbolMT"/>
                          <w:color w:val="686868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9D5"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0126E48" wp14:editId="075E3F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29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15840 h 15840"/>
                              <a:gd name="T2" fmla="*/ 12240 w 12240"/>
                              <a:gd name="T3" fmla="*/ 0 h 15840"/>
                              <a:gd name="T4" fmla="*/ 0 w 12240"/>
                              <a:gd name="T5" fmla="*/ 0 h 15840"/>
                              <a:gd name="T6" fmla="*/ 0 w 12240"/>
                              <a:gd name="T7" fmla="*/ 15840 h 15840"/>
                              <a:gd name="T8" fmla="*/ 12240 w 12240"/>
                              <a:gd name="T9" fmla="*/ 1584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40" h="15840">
                                <a:moveTo>
                                  <a:pt x="12240" y="15840"/>
                                </a:moveTo>
                                <a:lnTo>
                                  <a:pt x="12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12240" y="15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4FF5A" id="Group 289" o:spid="_x0000_s1026" style="position:absolute;margin-left:0;margin-top:0;width:612pt;height:11in;z-index:-251631616;mso-position-horizontal-relative:page;mso-position-vertical-relative:page" coordsize="12240,15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">
                <v:shape id="Freeform 3" o:spid="_x0000_s1027" style="position:absolute;width:12240;height:15840;visibility:visible;mso-wrap-style:square;v-text-anchor:top" coordsize="12240,15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" path="m12240,15840l12240,,,,,15840r12240,xe" fillcolor="#f1f1f1" stroked="f">
                  <v:path arrowok="t" o:connecttype="custom" o:connectlocs="12240,15840;12240,0;0,0;0,15840;12240,15840" o:connectangles="0,0,0,0,0"/>
                </v:shape>
                <w10:wrap anchorx="page" anchory="page"/>
              </v:group>
            </w:pict>
          </mc:Fallback>
        </mc:AlternateContent>
      </w:r>
    </w:p>
    <w:p w14:paraId="1CEB8AB0" w14:textId="57E0D8F3" w:rsidR="001E6D21" w:rsidRPr="004477E2" w:rsidRDefault="001E6D21" w:rsidP="004477E2">
      <w:pPr>
        <w:rPr>
          <w:rFonts w:ascii="Tahoma" w:eastAsia="Tahoma" w:hAnsi="Tahoma" w:cs="Tahoma"/>
          <w:b/>
          <w:color w:val="404040"/>
          <w:w w:val="99"/>
          <w:position w:val="-1"/>
        </w:rPr>
      </w:pPr>
    </w:p>
    <w:sectPr w:rsidR="001E6D21" w:rsidRPr="004477E2" w:rsidSect="00FD466E">
      <w:pgSz w:w="12240" w:h="15840"/>
      <w:pgMar w:top="180" w:right="172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7BDC" w14:textId="77777777" w:rsidR="00393523" w:rsidRDefault="00393523" w:rsidP="009A02F8">
      <w:r>
        <w:separator/>
      </w:r>
    </w:p>
  </w:endnote>
  <w:endnote w:type="continuationSeparator" w:id="0">
    <w:p w14:paraId="0664ED3C" w14:textId="77777777" w:rsidR="00393523" w:rsidRDefault="00393523" w:rsidP="009A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Devanagari">
    <w:altName w:val="Kokila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E482" w14:textId="77777777" w:rsidR="00393523" w:rsidRDefault="00393523" w:rsidP="009A02F8">
      <w:r>
        <w:separator/>
      </w:r>
    </w:p>
  </w:footnote>
  <w:footnote w:type="continuationSeparator" w:id="0">
    <w:p w14:paraId="63C56614" w14:textId="77777777" w:rsidR="00393523" w:rsidRDefault="00393523" w:rsidP="009A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4C8B" w14:textId="77777777" w:rsidR="00AC253D" w:rsidRDefault="00AC25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F950" w14:textId="77777777" w:rsidR="00AC253D" w:rsidRDefault="00AC25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22EA" w14:textId="77777777" w:rsidR="00AC253D" w:rsidRDefault="00AC2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1CD"/>
    <w:multiLevelType w:val="hybridMultilevel"/>
    <w:tmpl w:val="0B0E96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57986"/>
    <w:multiLevelType w:val="hybridMultilevel"/>
    <w:tmpl w:val="A49A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23568"/>
    <w:multiLevelType w:val="hybridMultilevel"/>
    <w:tmpl w:val="6376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F2446"/>
    <w:multiLevelType w:val="hybridMultilevel"/>
    <w:tmpl w:val="B9B28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02788"/>
    <w:multiLevelType w:val="hybridMultilevel"/>
    <w:tmpl w:val="8BF26BCE"/>
    <w:lvl w:ilvl="0" w:tplc="AFDABA82">
      <w:numFmt w:val="bullet"/>
      <w:lvlText w:val=""/>
      <w:lvlJc w:val="left"/>
      <w:pPr>
        <w:ind w:left="794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28E47A1D"/>
    <w:multiLevelType w:val="hybridMultilevel"/>
    <w:tmpl w:val="D98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3669"/>
    <w:multiLevelType w:val="hybridMultilevel"/>
    <w:tmpl w:val="3F68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A2075"/>
    <w:multiLevelType w:val="hybridMultilevel"/>
    <w:tmpl w:val="E14CE64C"/>
    <w:lvl w:ilvl="0" w:tplc="AFDABA82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96E25"/>
    <w:multiLevelType w:val="hybridMultilevel"/>
    <w:tmpl w:val="A0D46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D29CF"/>
    <w:multiLevelType w:val="multilevel"/>
    <w:tmpl w:val="59B25D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2E7025D"/>
    <w:multiLevelType w:val="hybridMultilevel"/>
    <w:tmpl w:val="CB065D2E"/>
    <w:lvl w:ilvl="0" w:tplc="04090001">
      <w:start w:val="1"/>
      <w:numFmt w:val="bullet"/>
      <w:lvlText w:val=""/>
      <w:lvlJc w:val="left"/>
      <w:pPr>
        <w:ind w:left="1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3" w:hanging="360"/>
      </w:pPr>
      <w:rPr>
        <w:rFonts w:ascii="Wingdings" w:hAnsi="Wingdings" w:hint="default"/>
      </w:rPr>
    </w:lvl>
  </w:abstractNum>
  <w:abstractNum w:abstractNumId="11" w15:restartNumberingAfterBreak="0">
    <w:nsid w:val="39CE65BA"/>
    <w:multiLevelType w:val="multilevel"/>
    <w:tmpl w:val="B79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D26F19"/>
    <w:multiLevelType w:val="hybridMultilevel"/>
    <w:tmpl w:val="C83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D130C"/>
    <w:multiLevelType w:val="hybridMultilevel"/>
    <w:tmpl w:val="E2AA4528"/>
    <w:lvl w:ilvl="0" w:tplc="AFDABA82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14" w15:restartNumberingAfterBreak="0">
    <w:nsid w:val="49382E9E"/>
    <w:multiLevelType w:val="hybridMultilevel"/>
    <w:tmpl w:val="4080D90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4BCD2F8B"/>
    <w:multiLevelType w:val="hybridMultilevel"/>
    <w:tmpl w:val="64465846"/>
    <w:lvl w:ilvl="0" w:tplc="AFDABA82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61A36"/>
    <w:multiLevelType w:val="multilevel"/>
    <w:tmpl w:val="786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666B56"/>
    <w:multiLevelType w:val="hybridMultilevel"/>
    <w:tmpl w:val="19E0E580"/>
    <w:lvl w:ilvl="0" w:tplc="AFDABA82">
      <w:numFmt w:val="bullet"/>
      <w:lvlText w:val=""/>
      <w:lvlJc w:val="left"/>
      <w:pPr>
        <w:ind w:left="131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8" w15:restartNumberingAfterBreak="0">
    <w:nsid w:val="587D7667"/>
    <w:multiLevelType w:val="hybridMultilevel"/>
    <w:tmpl w:val="26E6BEEE"/>
    <w:lvl w:ilvl="0" w:tplc="AFDABA82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636A"/>
    <w:multiLevelType w:val="multilevel"/>
    <w:tmpl w:val="4DB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7C77E0"/>
    <w:multiLevelType w:val="hybridMultilevel"/>
    <w:tmpl w:val="1E284992"/>
    <w:lvl w:ilvl="0" w:tplc="AFDABA82">
      <w:numFmt w:val="bullet"/>
      <w:lvlText w:val=""/>
      <w:lvlJc w:val="left"/>
      <w:pPr>
        <w:ind w:left="835" w:hanging="360"/>
      </w:pPr>
      <w:rPr>
        <w:rFonts w:ascii="Symbol" w:eastAsia="Courier New" w:hAnsi="Symbol" w:cs="Courier New" w:hint="default"/>
        <w:color w:val="6A696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C9F"/>
    <w:multiLevelType w:val="hybridMultilevel"/>
    <w:tmpl w:val="D0F8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0025D"/>
    <w:multiLevelType w:val="hybridMultilevel"/>
    <w:tmpl w:val="D256E28C"/>
    <w:lvl w:ilvl="0" w:tplc="AFDABA82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E13E4"/>
    <w:multiLevelType w:val="multilevel"/>
    <w:tmpl w:val="7D64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9605D3"/>
    <w:multiLevelType w:val="multilevel"/>
    <w:tmpl w:val="4376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A62440"/>
    <w:multiLevelType w:val="multilevel"/>
    <w:tmpl w:val="DC5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722ED9"/>
    <w:multiLevelType w:val="hybridMultilevel"/>
    <w:tmpl w:val="D0AAC53A"/>
    <w:lvl w:ilvl="0" w:tplc="AFDABA82">
      <w:numFmt w:val="bullet"/>
      <w:lvlText w:val=""/>
      <w:lvlJc w:val="left"/>
      <w:pPr>
        <w:ind w:left="360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65D30"/>
    <w:multiLevelType w:val="hybridMultilevel"/>
    <w:tmpl w:val="B8EA5E3A"/>
    <w:lvl w:ilvl="0" w:tplc="AFDABA82">
      <w:numFmt w:val="bullet"/>
      <w:lvlText w:val=""/>
      <w:lvlJc w:val="left"/>
      <w:pPr>
        <w:ind w:left="835" w:hanging="360"/>
      </w:pPr>
      <w:rPr>
        <w:rFonts w:ascii="Symbol" w:eastAsia="Courier New" w:hAnsi="Symbol" w:cs="Courier New" w:hint="default"/>
        <w:color w:val="6A6969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8" w15:restartNumberingAfterBreak="0">
    <w:nsid w:val="78812E7E"/>
    <w:multiLevelType w:val="multilevel"/>
    <w:tmpl w:val="C39CE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67F94"/>
    <w:multiLevelType w:val="hybridMultilevel"/>
    <w:tmpl w:val="2CA4F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573237">
    <w:abstractNumId w:val="9"/>
  </w:num>
  <w:num w:numId="2" w16cid:durableId="415135982">
    <w:abstractNumId w:val="27"/>
  </w:num>
  <w:num w:numId="3" w16cid:durableId="1445886442">
    <w:abstractNumId w:val="12"/>
  </w:num>
  <w:num w:numId="4" w16cid:durableId="1121848012">
    <w:abstractNumId w:val="12"/>
  </w:num>
  <w:num w:numId="5" w16cid:durableId="185367804">
    <w:abstractNumId w:val="5"/>
  </w:num>
  <w:num w:numId="6" w16cid:durableId="171652833">
    <w:abstractNumId w:val="13"/>
  </w:num>
  <w:num w:numId="7" w16cid:durableId="1701272121">
    <w:abstractNumId w:val="20"/>
  </w:num>
  <w:num w:numId="8" w16cid:durableId="1112633001">
    <w:abstractNumId w:val="17"/>
  </w:num>
  <w:num w:numId="9" w16cid:durableId="1651710821">
    <w:abstractNumId w:val="28"/>
  </w:num>
  <w:num w:numId="10" w16cid:durableId="823355040">
    <w:abstractNumId w:val="2"/>
  </w:num>
  <w:num w:numId="11" w16cid:durableId="1952667735">
    <w:abstractNumId w:val="10"/>
  </w:num>
  <w:num w:numId="12" w16cid:durableId="2091347301">
    <w:abstractNumId w:val="21"/>
  </w:num>
  <w:num w:numId="13" w16cid:durableId="1631471275">
    <w:abstractNumId w:val="4"/>
  </w:num>
  <w:num w:numId="14" w16cid:durableId="570846643">
    <w:abstractNumId w:val="18"/>
  </w:num>
  <w:num w:numId="15" w16cid:durableId="1905676104">
    <w:abstractNumId w:val="22"/>
  </w:num>
  <w:num w:numId="16" w16cid:durableId="40134899">
    <w:abstractNumId w:val="26"/>
  </w:num>
  <w:num w:numId="17" w16cid:durableId="1987539693">
    <w:abstractNumId w:val="7"/>
  </w:num>
  <w:num w:numId="18" w16cid:durableId="1516571382">
    <w:abstractNumId w:val="15"/>
  </w:num>
  <w:num w:numId="19" w16cid:durableId="1272317936">
    <w:abstractNumId w:val="6"/>
  </w:num>
  <w:num w:numId="20" w16cid:durableId="1604798353">
    <w:abstractNumId w:val="1"/>
  </w:num>
  <w:num w:numId="21" w16cid:durableId="1473132966">
    <w:abstractNumId w:val="14"/>
  </w:num>
  <w:num w:numId="22" w16cid:durableId="1115901896">
    <w:abstractNumId w:val="3"/>
  </w:num>
  <w:num w:numId="23" w16cid:durableId="1626306885">
    <w:abstractNumId w:val="8"/>
  </w:num>
  <w:num w:numId="24" w16cid:durableId="103810548">
    <w:abstractNumId w:val="0"/>
  </w:num>
  <w:num w:numId="25" w16cid:durableId="1257445454">
    <w:abstractNumId w:val="8"/>
  </w:num>
  <w:num w:numId="26" w16cid:durableId="422188849">
    <w:abstractNumId w:val="25"/>
  </w:num>
  <w:num w:numId="27" w16cid:durableId="1769039636">
    <w:abstractNumId w:val="24"/>
  </w:num>
  <w:num w:numId="28" w16cid:durableId="1753431170">
    <w:abstractNumId w:val="29"/>
  </w:num>
  <w:num w:numId="29" w16cid:durableId="611667586">
    <w:abstractNumId w:val="23"/>
  </w:num>
  <w:num w:numId="30" w16cid:durableId="1158768523">
    <w:abstractNumId w:val="11"/>
  </w:num>
  <w:num w:numId="31" w16cid:durableId="690765700">
    <w:abstractNumId w:val="19"/>
  </w:num>
  <w:num w:numId="32" w16cid:durableId="13088997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21"/>
    <w:rsid w:val="000026DC"/>
    <w:rsid w:val="00011065"/>
    <w:rsid w:val="0001275B"/>
    <w:rsid w:val="000204CE"/>
    <w:rsid w:val="00035516"/>
    <w:rsid w:val="00047F3C"/>
    <w:rsid w:val="00050BA1"/>
    <w:rsid w:val="0006372D"/>
    <w:rsid w:val="000660AE"/>
    <w:rsid w:val="000708D7"/>
    <w:rsid w:val="000809A0"/>
    <w:rsid w:val="000A1574"/>
    <w:rsid w:val="000D2D9E"/>
    <w:rsid w:val="000F2206"/>
    <w:rsid w:val="000F3746"/>
    <w:rsid w:val="000F41C4"/>
    <w:rsid w:val="00100B30"/>
    <w:rsid w:val="00104831"/>
    <w:rsid w:val="0010558E"/>
    <w:rsid w:val="00140440"/>
    <w:rsid w:val="00153D9F"/>
    <w:rsid w:val="00162F07"/>
    <w:rsid w:val="0017741A"/>
    <w:rsid w:val="00191C44"/>
    <w:rsid w:val="00192A33"/>
    <w:rsid w:val="00193086"/>
    <w:rsid w:val="00193BCA"/>
    <w:rsid w:val="001941F5"/>
    <w:rsid w:val="001E6D21"/>
    <w:rsid w:val="002013A1"/>
    <w:rsid w:val="00202B8D"/>
    <w:rsid w:val="002036E6"/>
    <w:rsid w:val="00211687"/>
    <w:rsid w:val="00225CE0"/>
    <w:rsid w:val="002312BD"/>
    <w:rsid w:val="002536E7"/>
    <w:rsid w:val="00264574"/>
    <w:rsid w:val="002740DD"/>
    <w:rsid w:val="002C2EDB"/>
    <w:rsid w:val="002E4DC6"/>
    <w:rsid w:val="002F4BB3"/>
    <w:rsid w:val="00306325"/>
    <w:rsid w:val="00311BDD"/>
    <w:rsid w:val="0032597E"/>
    <w:rsid w:val="00333734"/>
    <w:rsid w:val="00337C13"/>
    <w:rsid w:val="0034135A"/>
    <w:rsid w:val="00343080"/>
    <w:rsid w:val="00377A88"/>
    <w:rsid w:val="00383984"/>
    <w:rsid w:val="00391F07"/>
    <w:rsid w:val="00393523"/>
    <w:rsid w:val="00396C99"/>
    <w:rsid w:val="003A04C1"/>
    <w:rsid w:val="003A42B7"/>
    <w:rsid w:val="003A6C7C"/>
    <w:rsid w:val="003B2790"/>
    <w:rsid w:val="003B28A4"/>
    <w:rsid w:val="003C30C6"/>
    <w:rsid w:val="003D2FE9"/>
    <w:rsid w:val="003D37EC"/>
    <w:rsid w:val="003F03DD"/>
    <w:rsid w:val="00402C07"/>
    <w:rsid w:val="00405DD3"/>
    <w:rsid w:val="0041574F"/>
    <w:rsid w:val="00422FE9"/>
    <w:rsid w:val="0042680B"/>
    <w:rsid w:val="00426C35"/>
    <w:rsid w:val="0043647A"/>
    <w:rsid w:val="004477E2"/>
    <w:rsid w:val="0046614F"/>
    <w:rsid w:val="00470603"/>
    <w:rsid w:val="00472309"/>
    <w:rsid w:val="004A0BB9"/>
    <w:rsid w:val="004B74C3"/>
    <w:rsid w:val="004C1917"/>
    <w:rsid w:val="004C2426"/>
    <w:rsid w:val="004C671D"/>
    <w:rsid w:val="004D14DA"/>
    <w:rsid w:val="004D2FE5"/>
    <w:rsid w:val="00500605"/>
    <w:rsid w:val="00512A3D"/>
    <w:rsid w:val="005341A0"/>
    <w:rsid w:val="00556216"/>
    <w:rsid w:val="00575196"/>
    <w:rsid w:val="005755C9"/>
    <w:rsid w:val="005776FD"/>
    <w:rsid w:val="0058184B"/>
    <w:rsid w:val="00582D78"/>
    <w:rsid w:val="0059702A"/>
    <w:rsid w:val="005A3215"/>
    <w:rsid w:val="005A780E"/>
    <w:rsid w:val="005B1083"/>
    <w:rsid w:val="005D4AC2"/>
    <w:rsid w:val="005F3272"/>
    <w:rsid w:val="0060203E"/>
    <w:rsid w:val="00602D07"/>
    <w:rsid w:val="00604806"/>
    <w:rsid w:val="00606245"/>
    <w:rsid w:val="00624759"/>
    <w:rsid w:val="0063334F"/>
    <w:rsid w:val="00634139"/>
    <w:rsid w:val="006351AB"/>
    <w:rsid w:val="00637D39"/>
    <w:rsid w:val="00643628"/>
    <w:rsid w:val="0065306F"/>
    <w:rsid w:val="00672CB7"/>
    <w:rsid w:val="0069319A"/>
    <w:rsid w:val="00693B13"/>
    <w:rsid w:val="006A0FB7"/>
    <w:rsid w:val="006A3A34"/>
    <w:rsid w:val="006B20EC"/>
    <w:rsid w:val="006B6CAD"/>
    <w:rsid w:val="006C34D0"/>
    <w:rsid w:val="006E108A"/>
    <w:rsid w:val="006E6D1A"/>
    <w:rsid w:val="006F1F0A"/>
    <w:rsid w:val="00700125"/>
    <w:rsid w:val="00700AAA"/>
    <w:rsid w:val="00734E42"/>
    <w:rsid w:val="0074217B"/>
    <w:rsid w:val="007451C5"/>
    <w:rsid w:val="00757567"/>
    <w:rsid w:val="00760D5E"/>
    <w:rsid w:val="00763685"/>
    <w:rsid w:val="007654D9"/>
    <w:rsid w:val="007725D0"/>
    <w:rsid w:val="00787C31"/>
    <w:rsid w:val="00791B1B"/>
    <w:rsid w:val="007A215E"/>
    <w:rsid w:val="007B0E4D"/>
    <w:rsid w:val="007B2EFF"/>
    <w:rsid w:val="007B3349"/>
    <w:rsid w:val="007B6E87"/>
    <w:rsid w:val="007B7B68"/>
    <w:rsid w:val="007E203B"/>
    <w:rsid w:val="007E57ED"/>
    <w:rsid w:val="007F4D75"/>
    <w:rsid w:val="008069AB"/>
    <w:rsid w:val="00811677"/>
    <w:rsid w:val="0082789F"/>
    <w:rsid w:val="00834420"/>
    <w:rsid w:val="00850CEC"/>
    <w:rsid w:val="00861B9E"/>
    <w:rsid w:val="00862915"/>
    <w:rsid w:val="00875D34"/>
    <w:rsid w:val="00886E6D"/>
    <w:rsid w:val="008922C3"/>
    <w:rsid w:val="008A173E"/>
    <w:rsid w:val="008B48A4"/>
    <w:rsid w:val="008C277F"/>
    <w:rsid w:val="00907098"/>
    <w:rsid w:val="009079E4"/>
    <w:rsid w:val="0091345C"/>
    <w:rsid w:val="00944407"/>
    <w:rsid w:val="009456F3"/>
    <w:rsid w:val="00957C54"/>
    <w:rsid w:val="00964E17"/>
    <w:rsid w:val="00980883"/>
    <w:rsid w:val="00987E5A"/>
    <w:rsid w:val="009A02F8"/>
    <w:rsid w:val="009A30EA"/>
    <w:rsid w:val="009C0588"/>
    <w:rsid w:val="009C23AA"/>
    <w:rsid w:val="009C597C"/>
    <w:rsid w:val="009C7939"/>
    <w:rsid w:val="009E2F88"/>
    <w:rsid w:val="009F1AFE"/>
    <w:rsid w:val="00A0304D"/>
    <w:rsid w:val="00A05857"/>
    <w:rsid w:val="00A160E6"/>
    <w:rsid w:val="00A22E46"/>
    <w:rsid w:val="00A26BE2"/>
    <w:rsid w:val="00A271FB"/>
    <w:rsid w:val="00A3453C"/>
    <w:rsid w:val="00A352C6"/>
    <w:rsid w:val="00A47F1A"/>
    <w:rsid w:val="00A57831"/>
    <w:rsid w:val="00A6510E"/>
    <w:rsid w:val="00A80A1E"/>
    <w:rsid w:val="00A838ED"/>
    <w:rsid w:val="00A97C78"/>
    <w:rsid w:val="00AA340D"/>
    <w:rsid w:val="00AA39AD"/>
    <w:rsid w:val="00AC253D"/>
    <w:rsid w:val="00AD1850"/>
    <w:rsid w:val="00AD1BB8"/>
    <w:rsid w:val="00AE57BB"/>
    <w:rsid w:val="00AE5ECF"/>
    <w:rsid w:val="00AF7A56"/>
    <w:rsid w:val="00B0723F"/>
    <w:rsid w:val="00B144ED"/>
    <w:rsid w:val="00B14F35"/>
    <w:rsid w:val="00B40A86"/>
    <w:rsid w:val="00B627FA"/>
    <w:rsid w:val="00B6336B"/>
    <w:rsid w:val="00B8632F"/>
    <w:rsid w:val="00B951D3"/>
    <w:rsid w:val="00BC2688"/>
    <w:rsid w:val="00BD409F"/>
    <w:rsid w:val="00BE62CB"/>
    <w:rsid w:val="00BF1419"/>
    <w:rsid w:val="00C01A2D"/>
    <w:rsid w:val="00C04692"/>
    <w:rsid w:val="00C244A2"/>
    <w:rsid w:val="00C42B57"/>
    <w:rsid w:val="00C64E2A"/>
    <w:rsid w:val="00C65034"/>
    <w:rsid w:val="00C9350D"/>
    <w:rsid w:val="00CA0F50"/>
    <w:rsid w:val="00CA29D5"/>
    <w:rsid w:val="00CB064D"/>
    <w:rsid w:val="00CC0F2A"/>
    <w:rsid w:val="00CD1714"/>
    <w:rsid w:val="00CD59A7"/>
    <w:rsid w:val="00CE290C"/>
    <w:rsid w:val="00CE3B78"/>
    <w:rsid w:val="00CF5B36"/>
    <w:rsid w:val="00CF5C5B"/>
    <w:rsid w:val="00CF7672"/>
    <w:rsid w:val="00D0184F"/>
    <w:rsid w:val="00D070E1"/>
    <w:rsid w:val="00D15B0E"/>
    <w:rsid w:val="00D1775D"/>
    <w:rsid w:val="00D34521"/>
    <w:rsid w:val="00D42B93"/>
    <w:rsid w:val="00D454A8"/>
    <w:rsid w:val="00D46163"/>
    <w:rsid w:val="00D557D3"/>
    <w:rsid w:val="00D67A53"/>
    <w:rsid w:val="00D7284B"/>
    <w:rsid w:val="00D82C86"/>
    <w:rsid w:val="00DA62B2"/>
    <w:rsid w:val="00DC09F8"/>
    <w:rsid w:val="00DC3CC8"/>
    <w:rsid w:val="00DD6BC8"/>
    <w:rsid w:val="00DF6A29"/>
    <w:rsid w:val="00E0021C"/>
    <w:rsid w:val="00E1481A"/>
    <w:rsid w:val="00E25109"/>
    <w:rsid w:val="00E320D4"/>
    <w:rsid w:val="00E411C8"/>
    <w:rsid w:val="00E4439E"/>
    <w:rsid w:val="00E5383D"/>
    <w:rsid w:val="00E54D24"/>
    <w:rsid w:val="00E55D3B"/>
    <w:rsid w:val="00E62E20"/>
    <w:rsid w:val="00E7218E"/>
    <w:rsid w:val="00E7434E"/>
    <w:rsid w:val="00E82EEB"/>
    <w:rsid w:val="00ED4A91"/>
    <w:rsid w:val="00EF6A70"/>
    <w:rsid w:val="00F12740"/>
    <w:rsid w:val="00F15694"/>
    <w:rsid w:val="00F33D50"/>
    <w:rsid w:val="00F409AF"/>
    <w:rsid w:val="00F51CA6"/>
    <w:rsid w:val="00F71E04"/>
    <w:rsid w:val="00F72045"/>
    <w:rsid w:val="00F806A8"/>
    <w:rsid w:val="00F848FB"/>
    <w:rsid w:val="00F955A0"/>
    <w:rsid w:val="00FD466E"/>
    <w:rsid w:val="00FD7E04"/>
    <w:rsid w:val="00FF1CF5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E2F17"/>
  <w15:docId w15:val="{EE2952E5-0F29-4BD0-88DD-F85D2A5D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B2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2F8"/>
  </w:style>
  <w:style w:type="paragraph" w:styleId="Footer">
    <w:name w:val="footer"/>
    <w:basedOn w:val="Normal"/>
    <w:link w:val="FooterChar"/>
    <w:uiPriority w:val="99"/>
    <w:unhideWhenUsed/>
    <w:rsid w:val="009A0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2F8"/>
  </w:style>
  <w:style w:type="paragraph" w:styleId="NormalWeb">
    <w:name w:val="Normal (Web)"/>
    <w:basedOn w:val="Normal"/>
    <w:uiPriority w:val="99"/>
    <w:unhideWhenUsed/>
    <w:rsid w:val="00DD6BC8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7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1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2">
    <w:name w:val="Grid Table 6 Colorful Accent 2"/>
    <w:basedOn w:val="TableNormal"/>
    <w:uiPriority w:val="51"/>
    <w:rsid w:val="00D0184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lainTable2">
    <w:name w:val="Plain Table 2"/>
    <w:basedOn w:val="TableNormal"/>
    <w:uiPriority w:val="42"/>
    <w:rsid w:val="00D018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61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hhs.gov/about/news/2020/04/10/hhs-to-begin-immediate-delivery-of-initial-30-billion-of-cares-act-provider-relief-fun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wanik2003@gmail.com" TargetMode="External"/><Relationship Id="rId12" Type="http://schemas.openxmlformats.org/officeDocument/2006/relationships/hyperlink" Target="https://www.hhs.gov/about/news/2020/04/10/hhs-to-begin-immediate-delivery-of-initial-30-billion-of-cares-act-provider-relief-fun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Pawan (Payment Systems)</dc:creator>
  <cp:keywords/>
  <dc:description/>
  <cp:lastModifiedBy>Chadha, Sumit</cp:lastModifiedBy>
  <cp:revision>39</cp:revision>
  <cp:lastPrinted>2021-08-17T17:46:00Z</cp:lastPrinted>
  <dcterms:created xsi:type="dcterms:W3CDTF">2023-04-26T05:41:00Z</dcterms:created>
  <dcterms:modified xsi:type="dcterms:W3CDTF">2023-04-26T08:47:00Z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2022-10-25T18:45:42Z</vt:lpwstr>
  </property>
  <property fmtid="{D5CDD505-2E9C-101B-9397-08002B2CF9AE}" pid="4" name="MSIP_Label_a8a73c85-e524-44a6-bd58-7df7ef87be8f_Method">
    <vt:lpwstr>Privileged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2b1f08a0-d461-493e-ba06-e4ac4f8840b4</vt:lpwstr>
  </property>
  <property fmtid="{D5CDD505-2E9C-101B-9397-08002B2CF9AE}" pid="8" name="MSIP_Label_a8a73c85-e524-44a6-bd58-7df7ef87be8f_ContentBits">
    <vt:lpwstr>0</vt:lpwstr>
  </property>
</Properties>
</file>